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FA13C" w14:textId="77777777" w:rsidR="00005CE4" w:rsidRDefault="00005CE4">
      <w:pPr>
        <w:jc w:val="center"/>
      </w:pPr>
    </w:p>
    <w:p w14:paraId="36693C5C" w14:textId="77777777" w:rsidR="00005CE4" w:rsidRPr="000E6E7C" w:rsidRDefault="00005CE4">
      <w:pPr>
        <w:jc w:val="center"/>
        <w:rPr>
          <w:rFonts w:ascii="Segoe UI" w:hAnsi="Segoe UI" w:cs="Segoe UI"/>
          <w:sz w:val="28"/>
          <w:szCs w:val="28"/>
        </w:rPr>
      </w:pPr>
    </w:p>
    <w:p w14:paraId="7E3D6CC9" w14:textId="77777777" w:rsidR="00005CE4" w:rsidRDefault="00005CE4">
      <w:pPr>
        <w:jc w:val="center"/>
      </w:pPr>
    </w:p>
    <w:p w14:paraId="15835348" w14:textId="77777777" w:rsidR="00005CE4" w:rsidRDefault="00005CE4">
      <w:pPr>
        <w:jc w:val="center"/>
      </w:pPr>
    </w:p>
    <w:p w14:paraId="6A1EB929" w14:textId="583B244B" w:rsidR="00005CE4" w:rsidRDefault="00E63935">
      <w:pPr>
        <w:autoSpaceDE w:val="0"/>
        <w:spacing w:before="100" w:after="100"/>
        <w:jc w:val="center"/>
        <w:rPr>
          <w:rFonts w:ascii="Arial" w:hAnsi="Arial"/>
          <w:b/>
          <w:bCs/>
          <w:sz w:val="52"/>
          <w:szCs w:val="52"/>
        </w:rPr>
      </w:pPr>
      <w:proofErr w:type="spellStart"/>
      <w:r>
        <w:rPr>
          <w:rFonts w:ascii="Arial" w:hAnsi="Arial"/>
          <w:b/>
          <w:bCs/>
          <w:sz w:val="52"/>
          <w:szCs w:val="52"/>
        </w:rPr>
        <w:t>Connecting_Blood</w:t>
      </w:r>
      <w:proofErr w:type="spellEnd"/>
    </w:p>
    <w:p w14:paraId="37B24917" w14:textId="77777777" w:rsidR="000E6E7C" w:rsidRDefault="000E6E7C">
      <w:pPr>
        <w:autoSpaceDE w:val="0"/>
        <w:spacing w:before="100" w:after="100"/>
        <w:jc w:val="center"/>
        <w:rPr>
          <w:rFonts w:ascii="Arial" w:hAnsi="Arial"/>
          <w:b/>
          <w:bCs/>
          <w:sz w:val="52"/>
          <w:szCs w:val="52"/>
        </w:rPr>
      </w:pPr>
    </w:p>
    <w:p w14:paraId="4DAAC01C"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2A98DA53" w14:textId="77777777" w:rsidR="00005CE4" w:rsidRPr="000E6E7C" w:rsidRDefault="00005CE4">
      <w:pPr>
        <w:autoSpaceDE w:val="0"/>
        <w:spacing w:before="100" w:after="100"/>
        <w:jc w:val="center"/>
        <w:rPr>
          <w:rFonts w:ascii="Segoe UI" w:hAnsi="Segoe UI" w:cs="Segoe UI"/>
          <w:b/>
          <w:bCs/>
          <w:sz w:val="28"/>
          <w:szCs w:val="28"/>
        </w:rPr>
      </w:pPr>
    </w:p>
    <w:p w14:paraId="44FC680F"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2230F359" w14:textId="77777777" w:rsidR="00005CE4" w:rsidRDefault="00005CE4">
      <w:pPr>
        <w:pStyle w:val="TOC1"/>
      </w:pPr>
      <w:r>
        <w:fldChar w:fldCharType="begin"/>
      </w:r>
      <w:r>
        <w:instrText xml:space="preserve"> TOC \f \o "1-9" \o "1-9" </w:instrText>
      </w:r>
      <w:r>
        <w:fldChar w:fldCharType="separate"/>
      </w:r>
      <w:r>
        <w:t>1. Introduction</w:t>
      </w:r>
      <w:r>
        <w:tab/>
        <w:t>3</w:t>
      </w:r>
    </w:p>
    <w:p w14:paraId="4AF46663" w14:textId="77777777" w:rsidR="00005CE4" w:rsidRDefault="00005CE4">
      <w:pPr>
        <w:pStyle w:val="TOC1"/>
      </w:pPr>
      <w:r>
        <w:t>2. Business Requirements Overview</w:t>
      </w:r>
      <w:r>
        <w:tab/>
        <w:t>4</w:t>
      </w:r>
    </w:p>
    <w:p w14:paraId="1D08C1A1" w14:textId="77777777" w:rsidR="00005CE4" w:rsidRDefault="00005CE4">
      <w:pPr>
        <w:pStyle w:val="TOC1"/>
      </w:pPr>
      <w:r>
        <w:t>3. Functional Requirements Overview</w:t>
      </w:r>
      <w:r>
        <w:tab/>
        <w:t>4</w:t>
      </w:r>
    </w:p>
    <w:p w14:paraId="73F8F2E9"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308BC20B" w14:textId="77777777" w:rsidR="00005CE4" w:rsidRDefault="00005CE4">
      <w:pPr>
        <w:autoSpaceDE w:val="0"/>
        <w:spacing w:before="100" w:after="100"/>
        <w:rPr>
          <w:rFonts w:ascii="Segoe UI" w:hAnsi="Segoe UI"/>
          <w:b/>
          <w:bCs/>
          <w:sz w:val="28"/>
          <w:szCs w:val="28"/>
        </w:rPr>
      </w:pPr>
    </w:p>
    <w:p w14:paraId="7C9FDAF6" w14:textId="77777777" w:rsidR="00005CE4" w:rsidRDefault="00005CE4">
      <w:pPr>
        <w:pStyle w:val="Heading1"/>
        <w:pageBreakBefore/>
      </w:pPr>
      <w:r>
        <w:lastRenderedPageBreak/>
        <w:t>1. Introduction</w:t>
      </w:r>
    </w:p>
    <w:p w14:paraId="1BA00DB3" w14:textId="77777777" w:rsidR="00005CE4" w:rsidRDefault="00005CE4">
      <w:pPr>
        <w:pStyle w:val="Heading"/>
        <w:numPr>
          <w:ilvl w:val="1"/>
          <w:numId w:val="4"/>
        </w:numPr>
        <w:ind w:left="930"/>
      </w:pPr>
      <w:r>
        <w:t>Document Purpose</w:t>
      </w:r>
    </w:p>
    <w:p w14:paraId="663A4918" w14:textId="68361965" w:rsidR="00005CE4" w:rsidRDefault="00005CE4" w:rsidP="00995BDF">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w:t>
      </w:r>
      <w:proofErr w:type="gramStart"/>
      <w:r>
        <w:rPr>
          <w:rFonts w:ascii="Segoe UI" w:hAnsi="Segoe UI"/>
          <w:sz w:val="22"/>
          <w:szCs w:val="22"/>
        </w:rPr>
        <w:t xml:space="preserve">developing  </w:t>
      </w:r>
      <w:r w:rsidRPr="00EA6E7F">
        <w:rPr>
          <w:rFonts w:ascii="Segoe UI" w:hAnsi="Segoe UI"/>
          <w:b/>
          <w:bCs/>
          <w:sz w:val="22"/>
          <w:szCs w:val="22"/>
        </w:rPr>
        <w:t>System</w:t>
      </w:r>
      <w:proofErr w:type="gramEnd"/>
      <w:r w:rsidR="00EA6E7F" w:rsidRPr="00EA6E7F">
        <w:rPr>
          <w:rFonts w:ascii="Segoe UI" w:hAnsi="Segoe UI"/>
          <w:b/>
          <w:bCs/>
          <w:sz w:val="22"/>
          <w:szCs w:val="22"/>
        </w:rPr>
        <w:t xml:space="preserve"> of connecting blood donors and acceptors</w:t>
      </w:r>
      <w:r>
        <w:rPr>
          <w:rFonts w:ascii="Segoe UI" w:hAnsi="Segoe UI"/>
          <w:sz w:val="22"/>
          <w:szCs w:val="22"/>
        </w:rPr>
        <w:t>. The scope of this document is to define the functional and non functional requirements, business rules and other constraints requirements.</w:t>
      </w:r>
    </w:p>
    <w:p w14:paraId="6512F8FB" w14:textId="77777777" w:rsidR="00005CE4" w:rsidRDefault="00005CE4">
      <w:pPr>
        <w:pStyle w:val="BodyText"/>
        <w:ind w:left="930" w:hanging="360"/>
        <w:rPr>
          <w:rFonts w:ascii="Trebuchet MS" w:hAnsi="Trebuchet MS"/>
          <w:sz w:val="21"/>
        </w:rPr>
      </w:pPr>
    </w:p>
    <w:p w14:paraId="359130F4" w14:textId="3A31842A" w:rsidR="00600C07" w:rsidRPr="00F7203B" w:rsidRDefault="00005CE4" w:rsidP="00F7203B">
      <w:pPr>
        <w:pStyle w:val="Heading"/>
        <w:numPr>
          <w:ilvl w:val="1"/>
          <w:numId w:val="4"/>
        </w:numPr>
        <w:ind w:left="990"/>
      </w:pPr>
      <w:r>
        <w:t xml:space="preserve"> Project Background</w:t>
      </w:r>
    </w:p>
    <w:p w14:paraId="0F254B97" w14:textId="77777777" w:rsidR="00F7203B" w:rsidRDefault="00F7203B" w:rsidP="00B34969">
      <w:pPr>
        <w:widowControl/>
        <w:suppressAutoHyphens w:val="0"/>
        <w:autoSpaceDE w:val="0"/>
        <w:autoSpaceDN w:val="0"/>
        <w:adjustRightInd w:val="0"/>
        <w:jc w:val="both"/>
        <w:rPr>
          <w:rFonts w:ascii="Segoe UI" w:hAnsi="Segoe UI"/>
          <w:sz w:val="22"/>
          <w:szCs w:val="22"/>
        </w:rPr>
      </w:pPr>
      <w:r>
        <w:rPr>
          <w:rFonts w:ascii="Segoe UI" w:hAnsi="Segoe UI"/>
          <w:sz w:val="22"/>
          <w:szCs w:val="22"/>
        </w:rPr>
        <w:t>When there is a need to find any specific blood type, people either go for online search to check availability of required type and quantity of blood in nearby blood banks or try to find donors via connecting people through their social networks.</w:t>
      </w:r>
    </w:p>
    <w:p w14:paraId="23B3A93D" w14:textId="3C60E7D8" w:rsidR="00F7203B" w:rsidRDefault="00F7203B" w:rsidP="00F7203B">
      <w:pPr>
        <w:widowControl/>
        <w:suppressAutoHyphens w:val="0"/>
        <w:autoSpaceDE w:val="0"/>
        <w:autoSpaceDN w:val="0"/>
        <w:adjustRightInd w:val="0"/>
        <w:ind w:firstLine="709"/>
        <w:jc w:val="both"/>
        <w:rPr>
          <w:rFonts w:ascii="Segoe UI" w:hAnsi="Segoe UI"/>
          <w:sz w:val="22"/>
          <w:szCs w:val="22"/>
        </w:rPr>
      </w:pPr>
      <w:r>
        <w:rPr>
          <w:rFonts w:ascii="Segoe UI" w:hAnsi="Segoe UI"/>
          <w:sz w:val="22"/>
          <w:szCs w:val="22"/>
        </w:rPr>
        <w:t xml:space="preserve"> But in case of </w:t>
      </w:r>
      <w:proofErr w:type="gramStart"/>
      <w:r>
        <w:rPr>
          <w:rFonts w:ascii="Segoe UI" w:hAnsi="Segoe UI"/>
          <w:sz w:val="22"/>
          <w:szCs w:val="22"/>
        </w:rPr>
        <w:t>emergencies</w:t>
      </w:r>
      <w:proofErr w:type="gramEnd"/>
      <w:r>
        <w:rPr>
          <w:rFonts w:ascii="Segoe UI" w:hAnsi="Segoe UI"/>
          <w:sz w:val="22"/>
          <w:szCs w:val="22"/>
        </w:rPr>
        <w:t xml:space="preserve"> it is very time consuming and in case of online search, most of the time the information related to blood banks is incomplete. So, to make the searching most effective and easy, we are providing an online platform as a solution.</w:t>
      </w:r>
    </w:p>
    <w:p w14:paraId="31342665" w14:textId="7FA722A2" w:rsidR="004368FF" w:rsidRDefault="005D07E2" w:rsidP="004368FF">
      <w:pPr>
        <w:widowControl/>
        <w:suppressAutoHyphens w:val="0"/>
        <w:autoSpaceDE w:val="0"/>
        <w:autoSpaceDN w:val="0"/>
        <w:adjustRightInd w:val="0"/>
        <w:ind w:firstLine="709"/>
        <w:jc w:val="both"/>
        <w:rPr>
          <w:rFonts w:ascii="Segoe UI" w:hAnsi="Segoe UI"/>
          <w:sz w:val="22"/>
          <w:szCs w:val="22"/>
        </w:rPr>
      </w:pPr>
      <w:r>
        <w:rPr>
          <w:rFonts w:ascii="Segoe UI" w:hAnsi="Segoe UI"/>
          <w:sz w:val="22"/>
          <w:szCs w:val="22"/>
        </w:rPr>
        <w:t xml:space="preserve">And </w:t>
      </w:r>
      <w:proofErr w:type="gramStart"/>
      <w:r>
        <w:rPr>
          <w:rFonts w:ascii="Segoe UI" w:hAnsi="Segoe UI"/>
          <w:sz w:val="22"/>
          <w:szCs w:val="22"/>
        </w:rPr>
        <w:t>also</w:t>
      </w:r>
      <w:proofErr w:type="gramEnd"/>
      <w:r>
        <w:rPr>
          <w:rFonts w:ascii="Segoe UI" w:hAnsi="Segoe UI"/>
          <w:sz w:val="22"/>
          <w:szCs w:val="22"/>
        </w:rPr>
        <w:t xml:space="preserve"> we are helping NGOs and any kind of personal organizations to arrange</w:t>
      </w:r>
      <w:r w:rsidR="004368FF">
        <w:rPr>
          <w:rFonts w:ascii="Segoe UI" w:hAnsi="Segoe UI"/>
          <w:sz w:val="22"/>
          <w:szCs w:val="22"/>
        </w:rPr>
        <w:t xml:space="preserve"> blood donation camps as per their requirements by providing additional feature of </w:t>
      </w:r>
      <w:r w:rsidR="00AE39AB">
        <w:rPr>
          <w:rFonts w:ascii="Segoe UI" w:hAnsi="Segoe UI"/>
          <w:sz w:val="22"/>
          <w:szCs w:val="22"/>
        </w:rPr>
        <w:t>‘O</w:t>
      </w:r>
      <w:r w:rsidR="004368FF">
        <w:rPr>
          <w:rFonts w:ascii="Segoe UI" w:hAnsi="Segoe UI"/>
          <w:sz w:val="22"/>
          <w:szCs w:val="22"/>
        </w:rPr>
        <w:t>rgani</w:t>
      </w:r>
      <w:r w:rsidR="00AE39AB">
        <w:rPr>
          <w:rFonts w:ascii="Segoe UI" w:hAnsi="Segoe UI"/>
          <w:sz w:val="22"/>
          <w:szCs w:val="22"/>
        </w:rPr>
        <w:t>ze</w:t>
      </w:r>
      <w:r w:rsidR="004368FF">
        <w:rPr>
          <w:rFonts w:ascii="Segoe UI" w:hAnsi="Segoe UI"/>
          <w:sz w:val="22"/>
          <w:szCs w:val="22"/>
        </w:rPr>
        <w:t xml:space="preserve"> </w:t>
      </w:r>
      <w:r w:rsidR="00AE39AB">
        <w:rPr>
          <w:rFonts w:ascii="Segoe UI" w:hAnsi="Segoe UI"/>
          <w:sz w:val="22"/>
          <w:szCs w:val="22"/>
        </w:rPr>
        <w:t>B</w:t>
      </w:r>
      <w:r w:rsidR="004368FF">
        <w:rPr>
          <w:rFonts w:ascii="Segoe UI" w:hAnsi="Segoe UI"/>
          <w:sz w:val="22"/>
          <w:szCs w:val="22"/>
        </w:rPr>
        <w:t xml:space="preserve">lood </w:t>
      </w:r>
      <w:r w:rsidR="00AE39AB">
        <w:rPr>
          <w:rFonts w:ascii="Segoe UI" w:hAnsi="Segoe UI"/>
          <w:sz w:val="22"/>
          <w:szCs w:val="22"/>
        </w:rPr>
        <w:t>C</w:t>
      </w:r>
      <w:r w:rsidR="004368FF">
        <w:rPr>
          <w:rFonts w:ascii="Segoe UI" w:hAnsi="Segoe UI"/>
          <w:sz w:val="22"/>
          <w:szCs w:val="22"/>
        </w:rPr>
        <w:t>amp</w:t>
      </w:r>
      <w:r w:rsidR="00AE39AB">
        <w:rPr>
          <w:rFonts w:ascii="Segoe UI" w:hAnsi="Segoe UI"/>
          <w:sz w:val="22"/>
          <w:szCs w:val="22"/>
        </w:rPr>
        <w:t>’.</w:t>
      </w:r>
    </w:p>
    <w:p w14:paraId="5A4D3E74" w14:textId="250D414F" w:rsidR="00856ED5" w:rsidRDefault="00856ED5" w:rsidP="00F7203B">
      <w:pPr>
        <w:widowControl/>
        <w:suppressAutoHyphens w:val="0"/>
        <w:autoSpaceDE w:val="0"/>
        <w:autoSpaceDN w:val="0"/>
        <w:adjustRightInd w:val="0"/>
        <w:ind w:firstLine="709"/>
        <w:jc w:val="both"/>
        <w:rPr>
          <w:rFonts w:ascii="Segoe UI" w:hAnsi="Segoe UI"/>
          <w:sz w:val="22"/>
          <w:szCs w:val="22"/>
        </w:rPr>
      </w:pPr>
    </w:p>
    <w:p w14:paraId="65BAEF74" w14:textId="77777777" w:rsidR="00844676" w:rsidRDefault="00844676" w:rsidP="00B34969">
      <w:pPr>
        <w:widowControl/>
        <w:suppressAutoHyphens w:val="0"/>
        <w:autoSpaceDE w:val="0"/>
        <w:autoSpaceDN w:val="0"/>
        <w:adjustRightInd w:val="0"/>
        <w:jc w:val="both"/>
        <w:rPr>
          <w:rFonts w:ascii="Segoe UI" w:hAnsi="Segoe UI"/>
          <w:sz w:val="22"/>
          <w:szCs w:val="22"/>
        </w:rPr>
      </w:pPr>
    </w:p>
    <w:p w14:paraId="4F811F9D" w14:textId="77777777" w:rsidR="00005CE4" w:rsidRDefault="00005CE4">
      <w:pPr>
        <w:pStyle w:val="Heading"/>
        <w:numPr>
          <w:ilvl w:val="1"/>
          <w:numId w:val="4"/>
        </w:numPr>
        <w:ind w:left="990"/>
      </w:pPr>
      <w:r>
        <w:t>Goals of the project</w:t>
      </w:r>
      <w:r w:rsidR="00422894">
        <w:t xml:space="preserve"> </w:t>
      </w:r>
    </w:p>
    <w:p w14:paraId="1A134A89" w14:textId="56855A7A" w:rsidR="006A37C1" w:rsidRDefault="00E66D8F" w:rsidP="00E66D8F">
      <w:pPr>
        <w:pStyle w:val="BodyText"/>
        <w:numPr>
          <w:ilvl w:val="0"/>
          <w:numId w:val="8"/>
        </w:numPr>
        <w:rPr>
          <w:rFonts w:ascii="Segoe UI" w:hAnsi="Segoe UI" w:cs="Segoe UI"/>
          <w:sz w:val="22"/>
          <w:szCs w:val="22"/>
        </w:rPr>
      </w:pPr>
      <w:r>
        <w:rPr>
          <w:rFonts w:ascii="Segoe UI" w:hAnsi="Segoe UI" w:cs="Segoe UI"/>
          <w:sz w:val="22"/>
          <w:szCs w:val="22"/>
        </w:rPr>
        <w:t>To enable effective blood reserve’s searching</w:t>
      </w:r>
    </w:p>
    <w:p w14:paraId="54ECD642" w14:textId="10B6F5AA" w:rsidR="00E66D8F" w:rsidRDefault="00243EA8" w:rsidP="00E66D8F">
      <w:pPr>
        <w:pStyle w:val="BodyText"/>
        <w:numPr>
          <w:ilvl w:val="0"/>
          <w:numId w:val="8"/>
        </w:numPr>
        <w:rPr>
          <w:rFonts w:ascii="Segoe UI" w:hAnsi="Segoe UI" w:cs="Segoe UI"/>
          <w:sz w:val="22"/>
          <w:szCs w:val="22"/>
        </w:rPr>
      </w:pPr>
      <w:r>
        <w:rPr>
          <w:rFonts w:ascii="Segoe UI" w:hAnsi="Segoe UI" w:cs="Segoe UI"/>
          <w:sz w:val="22"/>
          <w:szCs w:val="22"/>
        </w:rPr>
        <w:t>Organizing blood donation camps</w:t>
      </w:r>
    </w:p>
    <w:p w14:paraId="317771C8" w14:textId="77777777" w:rsidR="00A12721" w:rsidRPr="006A37C1" w:rsidRDefault="00A12721" w:rsidP="00416DB4">
      <w:pPr>
        <w:pStyle w:val="BodyText"/>
        <w:rPr>
          <w:rFonts w:ascii="Segoe UI" w:hAnsi="Segoe UI" w:cs="Segoe UI"/>
          <w:sz w:val="22"/>
          <w:szCs w:val="22"/>
        </w:rPr>
      </w:pPr>
    </w:p>
    <w:p w14:paraId="4E54D4A1" w14:textId="77777777" w:rsidR="00005CE4" w:rsidRDefault="00005CE4" w:rsidP="006A37C1">
      <w:pPr>
        <w:pStyle w:val="Heading"/>
        <w:numPr>
          <w:ilvl w:val="1"/>
          <w:numId w:val="4"/>
        </w:numPr>
        <w:ind w:left="990"/>
      </w:pPr>
      <w:r>
        <w:t>Customers and Stakeholders</w:t>
      </w:r>
    </w:p>
    <w:p w14:paraId="276E0F90" w14:textId="77777777" w:rsidR="00005CE4" w:rsidRDefault="00005CE4">
      <w:pPr>
        <w:pStyle w:val="BodyText"/>
        <w:rPr>
          <w:rFonts w:ascii="Segoe UI" w:hAnsi="Segoe UI"/>
          <w:sz w:val="22"/>
          <w:szCs w:val="22"/>
        </w:rPr>
      </w:pPr>
      <w:r>
        <w:rPr>
          <w:rFonts w:ascii="Segoe UI" w:hAnsi="Segoe UI"/>
          <w:sz w:val="22"/>
          <w:szCs w:val="22"/>
        </w:rPr>
        <w:t xml:space="preserve">Customers: </w:t>
      </w:r>
    </w:p>
    <w:p w14:paraId="4457D071" w14:textId="5B0EA279" w:rsidR="00005CE4" w:rsidRDefault="00BD7395">
      <w:pPr>
        <w:pStyle w:val="BodyText"/>
        <w:numPr>
          <w:ilvl w:val="1"/>
          <w:numId w:val="5"/>
        </w:numPr>
        <w:rPr>
          <w:rFonts w:ascii="Segoe UI" w:hAnsi="Segoe UI"/>
          <w:sz w:val="22"/>
          <w:szCs w:val="22"/>
        </w:rPr>
      </w:pPr>
      <w:r>
        <w:rPr>
          <w:rFonts w:ascii="Segoe UI" w:hAnsi="Segoe UI"/>
          <w:sz w:val="22"/>
          <w:szCs w:val="22"/>
        </w:rPr>
        <w:t>Receivers who are in need of blood</w:t>
      </w:r>
    </w:p>
    <w:p w14:paraId="77E463AD" w14:textId="4B90C8BA" w:rsidR="00005CE4" w:rsidRDefault="00BD7395">
      <w:pPr>
        <w:pStyle w:val="BodyText"/>
        <w:numPr>
          <w:ilvl w:val="1"/>
          <w:numId w:val="5"/>
        </w:numPr>
        <w:rPr>
          <w:rFonts w:ascii="Segoe UI" w:hAnsi="Segoe UI"/>
          <w:sz w:val="22"/>
          <w:szCs w:val="22"/>
        </w:rPr>
      </w:pPr>
      <w:r>
        <w:rPr>
          <w:rFonts w:ascii="Segoe UI" w:hAnsi="Segoe UI"/>
          <w:sz w:val="22"/>
          <w:szCs w:val="22"/>
        </w:rPr>
        <w:t>Hospitals</w:t>
      </w:r>
    </w:p>
    <w:p w14:paraId="0FD0E1E1" w14:textId="54974A79" w:rsidR="006A37C1" w:rsidRDefault="00BD7395">
      <w:pPr>
        <w:pStyle w:val="BodyText"/>
        <w:numPr>
          <w:ilvl w:val="1"/>
          <w:numId w:val="5"/>
        </w:numPr>
        <w:rPr>
          <w:rFonts w:ascii="Segoe UI" w:hAnsi="Segoe UI"/>
          <w:sz w:val="22"/>
          <w:szCs w:val="22"/>
        </w:rPr>
      </w:pPr>
      <w:r>
        <w:rPr>
          <w:rFonts w:ascii="Segoe UI" w:hAnsi="Segoe UI"/>
          <w:sz w:val="22"/>
          <w:szCs w:val="22"/>
        </w:rPr>
        <w:t>Organizations who want to arrange blood donation camps</w:t>
      </w:r>
    </w:p>
    <w:p w14:paraId="5B763C4B" w14:textId="77777777" w:rsidR="00005CE4" w:rsidRDefault="00005CE4">
      <w:pPr>
        <w:pStyle w:val="BodyText"/>
        <w:rPr>
          <w:rFonts w:ascii="Segoe UI" w:hAnsi="Segoe UI"/>
          <w:sz w:val="22"/>
          <w:szCs w:val="22"/>
        </w:rPr>
      </w:pPr>
      <w:r>
        <w:rPr>
          <w:rFonts w:ascii="Segoe UI" w:hAnsi="Segoe UI"/>
          <w:sz w:val="22"/>
          <w:szCs w:val="22"/>
        </w:rPr>
        <w:t>Stakeholders</w:t>
      </w:r>
    </w:p>
    <w:p w14:paraId="61F3F4FE" w14:textId="329B2114" w:rsidR="00005CE4" w:rsidRDefault="00533B8D">
      <w:pPr>
        <w:pStyle w:val="BodyText"/>
        <w:numPr>
          <w:ilvl w:val="1"/>
          <w:numId w:val="6"/>
        </w:numPr>
        <w:rPr>
          <w:rFonts w:ascii="Segoe UI" w:hAnsi="Segoe UI"/>
          <w:sz w:val="22"/>
          <w:szCs w:val="22"/>
        </w:rPr>
      </w:pPr>
      <w:r>
        <w:rPr>
          <w:rFonts w:ascii="Segoe UI" w:hAnsi="Segoe UI" w:cs="Segoe UI"/>
          <w:sz w:val="22"/>
          <w:szCs w:val="22"/>
        </w:rPr>
        <w:t>Blood Bank</w:t>
      </w:r>
    </w:p>
    <w:p w14:paraId="66B79ED9" w14:textId="59B24B6D" w:rsidR="006A37C1" w:rsidRPr="00533B8D" w:rsidRDefault="006834F0" w:rsidP="00533B8D">
      <w:pPr>
        <w:pStyle w:val="BodyText"/>
        <w:numPr>
          <w:ilvl w:val="1"/>
          <w:numId w:val="6"/>
        </w:numPr>
        <w:rPr>
          <w:rFonts w:ascii="Segoe UI" w:hAnsi="Segoe UI"/>
          <w:sz w:val="22"/>
          <w:szCs w:val="22"/>
        </w:rPr>
      </w:pPr>
      <w:r>
        <w:rPr>
          <w:rFonts w:ascii="Segoe UI" w:hAnsi="Segoe UI"/>
          <w:sz w:val="22"/>
          <w:szCs w:val="22"/>
        </w:rPr>
        <w:t>Administrator</w:t>
      </w:r>
    </w:p>
    <w:p w14:paraId="2D55CF03" w14:textId="77777777" w:rsidR="00005CE4" w:rsidRDefault="00005CE4">
      <w:pPr>
        <w:pStyle w:val="BodyText"/>
        <w:rPr>
          <w:rFonts w:ascii="Segoe UI" w:hAnsi="Segoe UI"/>
          <w:sz w:val="22"/>
          <w:szCs w:val="22"/>
        </w:rPr>
      </w:pPr>
    </w:p>
    <w:p w14:paraId="4FF37A4F" w14:textId="77777777" w:rsidR="00005CE4" w:rsidRDefault="00005CE4">
      <w:pPr>
        <w:pStyle w:val="BodyText"/>
        <w:rPr>
          <w:rFonts w:ascii="Segoe UI" w:hAnsi="Segoe UI"/>
          <w:sz w:val="22"/>
          <w:szCs w:val="22"/>
        </w:rPr>
      </w:pPr>
    </w:p>
    <w:p w14:paraId="4AA808D5" w14:textId="77777777" w:rsidR="00005CE4" w:rsidRDefault="00005CE4">
      <w:pPr>
        <w:pStyle w:val="BodyText"/>
        <w:rPr>
          <w:rFonts w:ascii="Segoe UI" w:hAnsi="Segoe UI"/>
          <w:sz w:val="22"/>
          <w:szCs w:val="22"/>
        </w:rPr>
      </w:pPr>
    </w:p>
    <w:p w14:paraId="2B67AEF1" w14:textId="77777777" w:rsidR="00005CE4" w:rsidRDefault="00005CE4">
      <w:pPr>
        <w:pStyle w:val="Heading1"/>
        <w:pageBreakBefore/>
      </w:pPr>
      <w:r>
        <w:lastRenderedPageBreak/>
        <w:t>2. Business Requirements Overview</w:t>
      </w:r>
    </w:p>
    <w:p w14:paraId="43AF2C0B" w14:textId="77777777" w:rsidR="00005CE4" w:rsidRDefault="00005CE4"/>
    <w:p w14:paraId="32396954" w14:textId="77777777"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is the public web application.</w:t>
      </w:r>
    </w:p>
    <w:p w14:paraId="5F8A925B" w14:textId="77777777" w:rsidR="00005CE4" w:rsidRDefault="00005CE4">
      <w:pPr>
        <w:pStyle w:val="ListParagraph"/>
        <w:rPr>
          <w:rFonts w:ascii="Segoe UI" w:hAnsi="Segoe UI"/>
          <w:sz w:val="22"/>
          <w:szCs w:val="22"/>
        </w:rPr>
      </w:pPr>
    </w:p>
    <w:p w14:paraId="621D9AE7" w14:textId="77777777"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will be open</w:t>
      </w:r>
      <w:r w:rsidR="009630A0">
        <w:rPr>
          <w:rFonts w:ascii="Segoe UI" w:hAnsi="Segoe UI"/>
          <w:sz w:val="22"/>
          <w:szCs w:val="22"/>
        </w:rPr>
        <w:t>ed to the global, but in the pha</w:t>
      </w:r>
      <w:r w:rsidR="00005CE4">
        <w:rPr>
          <w:rFonts w:ascii="Segoe UI" w:hAnsi="Segoe UI"/>
          <w:sz w:val="22"/>
          <w:szCs w:val="22"/>
        </w:rPr>
        <w:t>se</w:t>
      </w:r>
      <w:r w:rsidR="009630A0">
        <w:rPr>
          <w:rFonts w:ascii="Segoe UI" w:hAnsi="Segoe UI"/>
          <w:sz w:val="22"/>
          <w:szCs w:val="22"/>
        </w:rPr>
        <w:t xml:space="preserve"> </w:t>
      </w:r>
      <w:r>
        <w:rPr>
          <w:rFonts w:ascii="Segoe UI" w:hAnsi="Segoe UI"/>
          <w:sz w:val="22"/>
          <w:szCs w:val="22"/>
        </w:rPr>
        <w:t>1, the main target is in the India</w:t>
      </w:r>
      <w:r w:rsidR="00005CE4">
        <w:rPr>
          <w:rFonts w:ascii="Segoe UI" w:hAnsi="Segoe UI"/>
          <w:sz w:val="22"/>
          <w:szCs w:val="22"/>
        </w:rPr>
        <w:t>.</w:t>
      </w:r>
    </w:p>
    <w:p w14:paraId="24CC74B3" w14:textId="77777777" w:rsidR="00005CE4" w:rsidRDefault="00005CE4">
      <w:pPr>
        <w:pStyle w:val="ListParagraph"/>
        <w:rPr>
          <w:rFonts w:ascii="Segoe UI" w:hAnsi="Segoe UI"/>
          <w:sz w:val="22"/>
          <w:szCs w:val="22"/>
        </w:rPr>
      </w:pPr>
    </w:p>
    <w:p w14:paraId="52A5B644" w14:textId="77777777" w:rsidR="00005CE4" w:rsidRDefault="00005CE4">
      <w:pPr>
        <w:pStyle w:val="ListParagraph"/>
        <w:numPr>
          <w:ilvl w:val="0"/>
          <w:numId w:val="2"/>
        </w:numPr>
        <w:rPr>
          <w:rFonts w:ascii="Segoe UI" w:hAnsi="Segoe UI"/>
          <w:sz w:val="22"/>
          <w:szCs w:val="22"/>
        </w:rPr>
      </w:pPr>
      <w:r>
        <w:rPr>
          <w:rFonts w:ascii="Segoe UI" w:hAnsi="Segoe UI"/>
          <w:sz w:val="22"/>
          <w:szCs w:val="22"/>
        </w:rPr>
        <w:t>There are mainly two ty</w:t>
      </w:r>
      <w:r w:rsidR="006A37C1">
        <w:rPr>
          <w:rFonts w:ascii="Segoe UI" w:hAnsi="Segoe UI"/>
          <w:sz w:val="22"/>
          <w:szCs w:val="22"/>
        </w:rPr>
        <w:t xml:space="preserve">pes of user. One is the </w:t>
      </w:r>
      <w:r w:rsidR="006A37C1" w:rsidRPr="006A37C1">
        <w:rPr>
          <w:rFonts w:ascii="Segoe UI" w:hAnsi="Segoe UI" w:cs="Segoe UI"/>
          <w:sz w:val="22"/>
          <w:szCs w:val="22"/>
        </w:rPr>
        <w:t>wholesaler</w:t>
      </w:r>
      <w:r w:rsidR="006A37C1">
        <w:rPr>
          <w:rFonts w:ascii="Segoe UI" w:hAnsi="Segoe UI"/>
          <w:sz w:val="22"/>
          <w:szCs w:val="22"/>
        </w:rPr>
        <w:t xml:space="preserve"> </w:t>
      </w:r>
      <w:r>
        <w:rPr>
          <w:rFonts w:ascii="Segoe UI" w:hAnsi="Segoe UI"/>
          <w:sz w:val="22"/>
          <w:szCs w:val="22"/>
        </w:rPr>
        <w:t xml:space="preserve">and </w:t>
      </w:r>
      <w:r w:rsidR="00844676">
        <w:rPr>
          <w:rFonts w:ascii="Segoe UI" w:hAnsi="Segoe UI"/>
          <w:sz w:val="22"/>
          <w:szCs w:val="22"/>
        </w:rPr>
        <w:t>other is Farmer</w:t>
      </w:r>
      <w:r>
        <w:rPr>
          <w:rFonts w:ascii="Segoe UI" w:hAnsi="Segoe UI"/>
          <w:sz w:val="22"/>
          <w:szCs w:val="22"/>
        </w:rPr>
        <w:t>.</w:t>
      </w:r>
    </w:p>
    <w:p w14:paraId="3A4E343B" w14:textId="77777777" w:rsidR="00005CE4" w:rsidRDefault="00005CE4">
      <w:pPr>
        <w:pStyle w:val="ListParagraph"/>
        <w:rPr>
          <w:rFonts w:ascii="Segoe UI" w:hAnsi="Segoe UI"/>
          <w:sz w:val="22"/>
          <w:szCs w:val="22"/>
        </w:rPr>
      </w:pPr>
    </w:p>
    <w:p w14:paraId="653699FE" w14:textId="77777777" w:rsidR="00005CE4" w:rsidRDefault="00844676" w:rsidP="00844676">
      <w:pPr>
        <w:pStyle w:val="ListParagraph"/>
        <w:numPr>
          <w:ilvl w:val="0"/>
          <w:numId w:val="2"/>
        </w:numPr>
        <w:rPr>
          <w:rFonts w:ascii="Segoe UI" w:hAnsi="Segoe UI"/>
          <w:sz w:val="22"/>
          <w:szCs w:val="22"/>
        </w:rPr>
      </w:pPr>
      <w:r>
        <w:rPr>
          <w:rFonts w:ascii="Segoe UI" w:hAnsi="Segoe UI"/>
          <w:sz w:val="22"/>
          <w:szCs w:val="22"/>
        </w:rPr>
        <w:t>Farmers can search for the market values of related agro products</w:t>
      </w:r>
    </w:p>
    <w:p w14:paraId="7ABE87F3" w14:textId="77777777" w:rsidR="00844676" w:rsidRDefault="00844676" w:rsidP="00844676">
      <w:pPr>
        <w:pStyle w:val="ListParagraph"/>
        <w:rPr>
          <w:rFonts w:ascii="Segoe UI" w:hAnsi="Segoe UI"/>
          <w:sz w:val="22"/>
          <w:szCs w:val="22"/>
        </w:rPr>
      </w:pPr>
    </w:p>
    <w:p w14:paraId="7A727DF1" w14:textId="77777777" w:rsidR="00844676" w:rsidRDefault="00844676" w:rsidP="00844676">
      <w:pPr>
        <w:pStyle w:val="ListParagraph"/>
        <w:numPr>
          <w:ilvl w:val="0"/>
          <w:numId w:val="2"/>
        </w:numPr>
        <w:rPr>
          <w:rFonts w:ascii="Segoe UI" w:hAnsi="Segoe UI"/>
          <w:sz w:val="22"/>
          <w:szCs w:val="22"/>
        </w:rPr>
      </w:pPr>
      <w:r>
        <w:rPr>
          <w:rFonts w:ascii="Segoe UI" w:hAnsi="Segoe UI"/>
          <w:sz w:val="22"/>
          <w:szCs w:val="22"/>
        </w:rPr>
        <w:t>Wholesaler can search for the products available in the market and even the information about the farmer</w:t>
      </w:r>
    </w:p>
    <w:p w14:paraId="155692BF" w14:textId="77777777" w:rsidR="00844676" w:rsidRPr="00844676" w:rsidRDefault="00844676" w:rsidP="00844676">
      <w:pPr>
        <w:pStyle w:val="ListParagraph"/>
        <w:rPr>
          <w:rFonts w:ascii="Segoe UI" w:hAnsi="Segoe UI"/>
          <w:sz w:val="22"/>
          <w:szCs w:val="22"/>
        </w:rPr>
      </w:pPr>
    </w:p>
    <w:p w14:paraId="3548572B" w14:textId="77777777"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provides the func</w:t>
      </w:r>
      <w:r>
        <w:rPr>
          <w:rFonts w:ascii="Segoe UI" w:hAnsi="Segoe UI"/>
          <w:sz w:val="22"/>
          <w:szCs w:val="22"/>
        </w:rPr>
        <w:t xml:space="preserve">tions which connect the </w:t>
      </w:r>
      <w:r w:rsidR="00844676">
        <w:rPr>
          <w:rFonts w:ascii="Segoe UI" w:hAnsi="Segoe UI"/>
          <w:sz w:val="22"/>
          <w:szCs w:val="22"/>
        </w:rPr>
        <w:t>farme</w:t>
      </w:r>
      <w:r>
        <w:rPr>
          <w:rFonts w:ascii="Segoe UI" w:hAnsi="Segoe UI"/>
          <w:sz w:val="22"/>
          <w:szCs w:val="22"/>
        </w:rPr>
        <w:t xml:space="preserve">rs and the wholesaler </w:t>
      </w:r>
      <w:r w:rsidR="00005CE4">
        <w:rPr>
          <w:rFonts w:ascii="Segoe UI" w:hAnsi="Segoe UI"/>
          <w:sz w:val="22"/>
          <w:szCs w:val="22"/>
        </w:rPr>
        <w:t>efficiently.</w:t>
      </w:r>
    </w:p>
    <w:p w14:paraId="3344E5C9" w14:textId="77777777" w:rsidR="00005CE4" w:rsidRDefault="006A37C1">
      <w:pPr>
        <w:pStyle w:val="ListParagraph"/>
        <w:numPr>
          <w:ilvl w:val="0"/>
          <w:numId w:val="2"/>
        </w:numPr>
        <w:spacing w:before="240" w:after="120"/>
        <w:rPr>
          <w:rFonts w:ascii="Segoe UI" w:hAnsi="Segoe UI"/>
          <w:sz w:val="22"/>
          <w:szCs w:val="22"/>
        </w:rPr>
      </w:pPr>
      <w:r>
        <w:rPr>
          <w:rFonts w:ascii="Segoe UI" w:hAnsi="Segoe UI"/>
          <w:sz w:val="22"/>
          <w:szCs w:val="22"/>
        </w:rPr>
        <w:t xml:space="preserve">E-Farming </w:t>
      </w:r>
      <w:r w:rsidR="00005CE4">
        <w:rPr>
          <w:rFonts w:ascii="Segoe UI" w:hAnsi="Segoe UI"/>
          <w:sz w:val="22"/>
          <w:szCs w:val="22"/>
        </w:rPr>
        <w:t>System could be maintained by Administrator.</w:t>
      </w:r>
    </w:p>
    <w:p w14:paraId="75302FB3" w14:textId="77777777" w:rsidR="00005CE4" w:rsidRDefault="00005CE4">
      <w:pPr>
        <w:pStyle w:val="Heading1"/>
        <w:rPr>
          <w:rFonts w:ascii="Segoe UI" w:hAnsi="Segoe UI"/>
          <w:sz w:val="22"/>
          <w:szCs w:val="22"/>
        </w:rPr>
      </w:pPr>
    </w:p>
    <w:p w14:paraId="54A2E481" w14:textId="77777777" w:rsidR="00005CE4" w:rsidRDefault="00005CE4">
      <w:pPr>
        <w:pStyle w:val="Heading1"/>
      </w:pPr>
      <w:r>
        <w:t>3. Functional Requirements Overview</w:t>
      </w:r>
    </w:p>
    <w:p w14:paraId="08251A15" w14:textId="3FB8970D" w:rsidR="00005CE4" w:rsidRDefault="00FF3BED">
      <w:pPr>
        <w:pStyle w:val="ListParagraph"/>
        <w:rPr>
          <w:rFonts w:ascii="Segoe UI" w:hAnsi="Segoe UI"/>
          <w:sz w:val="22"/>
          <w:szCs w:val="22"/>
        </w:rPr>
      </w:pPr>
      <w:proofErr w:type="spellStart"/>
      <w:r>
        <w:rPr>
          <w:rFonts w:ascii="Segoe UI" w:hAnsi="Segoe UI"/>
          <w:sz w:val="22"/>
          <w:szCs w:val="22"/>
        </w:rPr>
        <w:t>Connecting_Blood</w:t>
      </w:r>
      <w:proofErr w:type="spellEnd"/>
      <w:r w:rsidR="006A37C1">
        <w:rPr>
          <w:rFonts w:ascii="Segoe UI" w:hAnsi="Segoe UI"/>
          <w:sz w:val="22"/>
          <w:szCs w:val="22"/>
        </w:rPr>
        <w:t xml:space="preserve"> </w:t>
      </w:r>
      <w:r>
        <w:rPr>
          <w:rFonts w:ascii="Segoe UI" w:hAnsi="Segoe UI"/>
          <w:sz w:val="22"/>
          <w:szCs w:val="22"/>
        </w:rPr>
        <w:t>portal</w:t>
      </w:r>
      <w:r w:rsidR="006A37C1">
        <w:rPr>
          <w:rFonts w:ascii="Segoe UI" w:hAnsi="Segoe UI"/>
          <w:sz w:val="22"/>
          <w:szCs w:val="22"/>
        </w:rPr>
        <w:t xml:space="preserve"> consists of four</w:t>
      </w:r>
      <w:r w:rsidR="00005CE4">
        <w:rPr>
          <w:rFonts w:ascii="Segoe UI" w:hAnsi="Segoe UI"/>
          <w:sz w:val="22"/>
          <w:szCs w:val="22"/>
        </w:rPr>
        <w:t xml:space="preserve"> modules described as below.</w:t>
      </w:r>
    </w:p>
    <w:p w14:paraId="12665CB7" w14:textId="77777777" w:rsidR="00005CE4" w:rsidRDefault="00005CE4">
      <w:pPr>
        <w:pStyle w:val="ListParagraph"/>
        <w:rPr>
          <w:rFonts w:ascii="Segoe UI" w:hAnsi="Segoe UI"/>
          <w:sz w:val="22"/>
          <w:szCs w:val="22"/>
        </w:rPr>
      </w:pPr>
    </w:p>
    <w:p w14:paraId="7BFF9E16" w14:textId="77777777" w:rsidR="00772652" w:rsidRDefault="00772652" w:rsidP="009630A0">
      <w:pPr>
        <w:pStyle w:val="ListParagraph"/>
        <w:rPr>
          <w:rFonts w:ascii="Segoe UI" w:hAnsi="Segoe UI"/>
          <w:sz w:val="22"/>
          <w:szCs w:val="22"/>
        </w:rPr>
      </w:pPr>
    </w:p>
    <w:p w14:paraId="1860A862" w14:textId="3D9C8683" w:rsidR="00005CE4" w:rsidRPr="006A37C1" w:rsidRDefault="00EE6722" w:rsidP="006A37C1">
      <w:pPr>
        <w:pStyle w:val="ListParagraph"/>
        <w:numPr>
          <w:ilvl w:val="0"/>
          <w:numId w:val="3"/>
        </w:numPr>
        <w:rPr>
          <w:rFonts w:ascii="Segoe UI" w:hAnsi="Segoe UI"/>
          <w:sz w:val="22"/>
          <w:szCs w:val="22"/>
        </w:rPr>
      </w:pPr>
      <w:r>
        <w:rPr>
          <w:rFonts w:ascii="Segoe UI" w:hAnsi="Segoe UI"/>
          <w:sz w:val="22"/>
          <w:szCs w:val="22"/>
        </w:rPr>
        <w:t>Receiver Module</w:t>
      </w:r>
    </w:p>
    <w:p w14:paraId="4F286AC7" w14:textId="351B216D" w:rsidR="00005CE4" w:rsidRDefault="00EE6722">
      <w:pPr>
        <w:pStyle w:val="ListParagraph"/>
        <w:numPr>
          <w:ilvl w:val="0"/>
          <w:numId w:val="3"/>
        </w:numPr>
        <w:rPr>
          <w:rFonts w:ascii="Segoe UI" w:hAnsi="Segoe UI"/>
          <w:sz w:val="22"/>
          <w:szCs w:val="22"/>
        </w:rPr>
      </w:pPr>
      <w:r>
        <w:rPr>
          <w:rFonts w:ascii="Segoe UI" w:hAnsi="Segoe UI"/>
          <w:sz w:val="22"/>
          <w:szCs w:val="22"/>
        </w:rPr>
        <w:t>Hospital</w:t>
      </w:r>
      <w:r w:rsidR="00005CE4">
        <w:rPr>
          <w:rFonts w:ascii="Segoe UI" w:hAnsi="Segoe UI"/>
          <w:sz w:val="22"/>
          <w:szCs w:val="22"/>
        </w:rPr>
        <w:t xml:space="preserve"> Module</w:t>
      </w:r>
    </w:p>
    <w:p w14:paraId="5C953074" w14:textId="3609BD73" w:rsidR="00005CE4" w:rsidRDefault="006A37C1">
      <w:pPr>
        <w:pStyle w:val="ListParagraph"/>
        <w:numPr>
          <w:ilvl w:val="0"/>
          <w:numId w:val="3"/>
        </w:numPr>
        <w:rPr>
          <w:rFonts w:ascii="Segoe UI" w:hAnsi="Segoe UI"/>
          <w:sz w:val="22"/>
          <w:szCs w:val="22"/>
        </w:rPr>
      </w:pPr>
      <w:r>
        <w:rPr>
          <w:rFonts w:ascii="Segoe UI" w:hAnsi="Segoe UI"/>
          <w:sz w:val="22"/>
          <w:szCs w:val="22"/>
        </w:rPr>
        <w:t>Admin</w:t>
      </w:r>
      <w:r w:rsidR="00EE6722">
        <w:rPr>
          <w:rFonts w:ascii="Segoe UI" w:hAnsi="Segoe UI"/>
          <w:sz w:val="22"/>
          <w:szCs w:val="22"/>
        </w:rPr>
        <w:t>istrator</w:t>
      </w:r>
      <w:r w:rsidR="00005CE4">
        <w:rPr>
          <w:rFonts w:ascii="Segoe UI" w:hAnsi="Segoe UI"/>
          <w:sz w:val="22"/>
          <w:szCs w:val="22"/>
        </w:rPr>
        <w:t xml:space="preserve"> Module</w:t>
      </w:r>
    </w:p>
    <w:p w14:paraId="6270BC03" w14:textId="20E046C8" w:rsidR="00005CE4" w:rsidRDefault="00EE6722">
      <w:pPr>
        <w:pStyle w:val="ListParagraph"/>
        <w:numPr>
          <w:ilvl w:val="0"/>
          <w:numId w:val="3"/>
        </w:numPr>
        <w:rPr>
          <w:rFonts w:ascii="Segoe UI" w:hAnsi="Segoe UI"/>
          <w:sz w:val="22"/>
          <w:szCs w:val="22"/>
        </w:rPr>
      </w:pPr>
      <w:r>
        <w:rPr>
          <w:rFonts w:ascii="Segoe UI" w:hAnsi="Segoe UI"/>
          <w:sz w:val="22"/>
          <w:szCs w:val="22"/>
        </w:rPr>
        <w:t>Blood bank</w:t>
      </w:r>
      <w:r w:rsidR="00005CE4">
        <w:rPr>
          <w:rFonts w:ascii="Segoe UI" w:hAnsi="Segoe UI"/>
          <w:sz w:val="22"/>
          <w:szCs w:val="22"/>
        </w:rPr>
        <w:t xml:space="preserve"> Module</w:t>
      </w:r>
    </w:p>
    <w:p w14:paraId="57082D16" w14:textId="5A56C76E" w:rsidR="00EE6722" w:rsidRDefault="00EE6722">
      <w:pPr>
        <w:pStyle w:val="ListParagraph"/>
        <w:numPr>
          <w:ilvl w:val="0"/>
          <w:numId w:val="3"/>
        </w:numPr>
        <w:rPr>
          <w:rFonts w:ascii="Segoe UI" w:hAnsi="Segoe UI"/>
          <w:sz w:val="22"/>
          <w:szCs w:val="22"/>
        </w:rPr>
      </w:pPr>
      <w:r>
        <w:rPr>
          <w:rFonts w:ascii="Segoe UI" w:hAnsi="Segoe UI"/>
          <w:sz w:val="22"/>
          <w:szCs w:val="22"/>
        </w:rPr>
        <w:t>NGO Module</w:t>
      </w:r>
    </w:p>
    <w:p w14:paraId="19E9B22F" w14:textId="77777777" w:rsidR="00005CE4" w:rsidRDefault="00005CE4">
      <w:pPr>
        <w:pStyle w:val="ListParagraph"/>
        <w:rPr>
          <w:rFonts w:ascii="Trebuchet MS" w:hAnsi="Trebuchet MS"/>
        </w:rPr>
      </w:pPr>
    </w:p>
    <w:p w14:paraId="3565688D" w14:textId="606530EA" w:rsidR="009E7D83" w:rsidRPr="009E7D83" w:rsidRDefault="009E7D83" w:rsidP="009E7D83">
      <w:pPr>
        <w:pStyle w:val="Heading"/>
        <w:ind w:left="990" w:hanging="360"/>
      </w:pPr>
      <w:r>
        <w:t>3.1</w:t>
      </w:r>
      <w:r w:rsidR="00772652">
        <w:t xml:space="preserve"> </w:t>
      </w:r>
      <w:r w:rsidR="00FF3BED">
        <w:t>Receiver</w:t>
      </w:r>
      <w:r w:rsidR="00005CE4">
        <w:t xml:space="preserve"> Module</w:t>
      </w:r>
    </w:p>
    <w:p w14:paraId="0E68BAE6" w14:textId="34AA1669" w:rsidR="00005CE4" w:rsidRDefault="00FF3BED">
      <w:pPr>
        <w:pStyle w:val="ListParagraph"/>
        <w:numPr>
          <w:ilvl w:val="0"/>
          <w:numId w:val="2"/>
        </w:numPr>
        <w:ind w:left="1418"/>
        <w:rPr>
          <w:rFonts w:ascii="Segoe UI" w:hAnsi="Segoe UI"/>
          <w:sz w:val="22"/>
          <w:szCs w:val="22"/>
        </w:rPr>
      </w:pPr>
      <w:r>
        <w:rPr>
          <w:rFonts w:ascii="Segoe UI" w:hAnsi="Segoe UI"/>
          <w:sz w:val="22"/>
          <w:szCs w:val="22"/>
        </w:rPr>
        <w:t>Receiver (individual person) can search for the required blood type and quantity based on following criteria-</w:t>
      </w:r>
    </w:p>
    <w:p w14:paraId="1014C620" w14:textId="55937A87" w:rsidR="00FF3BED" w:rsidRDefault="00FF3BED" w:rsidP="00FF3BED">
      <w:pPr>
        <w:pStyle w:val="ListParagraph"/>
        <w:numPr>
          <w:ilvl w:val="0"/>
          <w:numId w:val="9"/>
        </w:numPr>
        <w:rPr>
          <w:rFonts w:ascii="Segoe UI" w:hAnsi="Segoe UI"/>
          <w:sz w:val="22"/>
          <w:szCs w:val="22"/>
        </w:rPr>
      </w:pPr>
      <w:r>
        <w:rPr>
          <w:rFonts w:ascii="Segoe UI" w:hAnsi="Segoe UI"/>
          <w:sz w:val="22"/>
          <w:szCs w:val="22"/>
        </w:rPr>
        <w:t>Based on location of blood banks</w:t>
      </w:r>
    </w:p>
    <w:p w14:paraId="15D07772" w14:textId="74C2AC32" w:rsidR="00FF3BED" w:rsidRDefault="00FF3BED" w:rsidP="00FF3BED">
      <w:pPr>
        <w:pStyle w:val="ListParagraph"/>
        <w:numPr>
          <w:ilvl w:val="0"/>
          <w:numId w:val="9"/>
        </w:numPr>
        <w:rPr>
          <w:rFonts w:ascii="Segoe UI" w:hAnsi="Segoe UI"/>
          <w:sz w:val="22"/>
          <w:szCs w:val="22"/>
        </w:rPr>
      </w:pPr>
      <w:r>
        <w:rPr>
          <w:rFonts w:ascii="Segoe UI" w:hAnsi="Segoe UI"/>
          <w:sz w:val="22"/>
          <w:szCs w:val="22"/>
        </w:rPr>
        <w:t>Based on type of blood</w:t>
      </w:r>
    </w:p>
    <w:p w14:paraId="7DDB7AF5" w14:textId="641E8A34" w:rsidR="00FF3BED" w:rsidRPr="00FF3BED" w:rsidRDefault="00FF3BED" w:rsidP="00FF3BED">
      <w:pPr>
        <w:pStyle w:val="ListParagraph"/>
        <w:numPr>
          <w:ilvl w:val="0"/>
          <w:numId w:val="9"/>
        </w:numPr>
        <w:rPr>
          <w:rFonts w:ascii="Segoe UI" w:hAnsi="Segoe UI"/>
          <w:sz w:val="22"/>
          <w:szCs w:val="22"/>
        </w:rPr>
      </w:pPr>
      <w:r>
        <w:rPr>
          <w:rFonts w:ascii="Segoe UI" w:hAnsi="Segoe UI"/>
          <w:sz w:val="22"/>
          <w:szCs w:val="22"/>
        </w:rPr>
        <w:t>Based on type of blood component</w:t>
      </w:r>
    </w:p>
    <w:p w14:paraId="62D6BC94" w14:textId="77777777" w:rsidR="009E7D83" w:rsidRDefault="009E7D83" w:rsidP="009E7D83">
      <w:pPr>
        <w:pStyle w:val="ListParagraph"/>
        <w:ind w:left="1418"/>
        <w:rPr>
          <w:rFonts w:ascii="Segoe UI" w:hAnsi="Segoe UI"/>
          <w:sz w:val="22"/>
          <w:szCs w:val="22"/>
        </w:rPr>
      </w:pPr>
    </w:p>
    <w:p w14:paraId="630D6E5A" w14:textId="0273CDE4" w:rsidR="00005CE4" w:rsidRDefault="00FF3BED" w:rsidP="009E7D83">
      <w:pPr>
        <w:pStyle w:val="ListParagraph"/>
        <w:numPr>
          <w:ilvl w:val="0"/>
          <w:numId w:val="2"/>
        </w:numPr>
        <w:ind w:left="1418"/>
        <w:rPr>
          <w:rFonts w:ascii="Segoe UI" w:hAnsi="Segoe UI"/>
          <w:sz w:val="22"/>
          <w:szCs w:val="22"/>
        </w:rPr>
      </w:pPr>
      <w:r>
        <w:rPr>
          <w:rFonts w:ascii="Segoe UI" w:hAnsi="Segoe UI"/>
          <w:sz w:val="22"/>
          <w:szCs w:val="22"/>
        </w:rPr>
        <w:t xml:space="preserve">Receiver is able to see the Stocks/Reserves availability of </w:t>
      </w:r>
      <w:proofErr w:type="gramStart"/>
      <w:r>
        <w:rPr>
          <w:rFonts w:ascii="Segoe UI" w:hAnsi="Segoe UI"/>
          <w:sz w:val="22"/>
          <w:szCs w:val="22"/>
        </w:rPr>
        <w:t>blood .</w:t>
      </w:r>
      <w:proofErr w:type="gramEnd"/>
      <w:r>
        <w:rPr>
          <w:rFonts w:ascii="Segoe UI" w:hAnsi="Segoe UI"/>
          <w:sz w:val="22"/>
          <w:szCs w:val="22"/>
        </w:rPr>
        <w:t xml:space="preserve"> </w:t>
      </w:r>
    </w:p>
    <w:p w14:paraId="154F64D0" w14:textId="77777777" w:rsidR="009E7D83" w:rsidRPr="009E7D83" w:rsidRDefault="009E7D83" w:rsidP="009E7D83">
      <w:pPr>
        <w:pStyle w:val="ListParagraph"/>
        <w:rPr>
          <w:rFonts w:ascii="Segoe UI" w:hAnsi="Segoe UI"/>
          <w:sz w:val="22"/>
          <w:szCs w:val="22"/>
        </w:rPr>
      </w:pPr>
    </w:p>
    <w:p w14:paraId="476C5679" w14:textId="211C376C" w:rsidR="00005CE4" w:rsidRPr="00FF3BED" w:rsidRDefault="00FF3BED" w:rsidP="00FF3BED">
      <w:pPr>
        <w:pStyle w:val="ListParagraph"/>
        <w:numPr>
          <w:ilvl w:val="0"/>
          <w:numId w:val="2"/>
        </w:numPr>
        <w:ind w:left="1418"/>
        <w:rPr>
          <w:rFonts w:ascii="Segoe UI" w:hAnsi="Segoe UI"/>
          <w:sz w:val="22"/>
          <w:szCs w:val="22"/>
        </w:rPr>
      </w:pPr>
      <w:r>
        <w:rPr>
          <w:rFonts w:ascii="Segoe UI" w:hAnsi="Segoe UI"/>
          <w:sz w:val="22"/>
          <w:szCs w:val="22"/>
        </w:rPr>
        <w:t>After searching, receiver can contact the blood bank.</w:t>
      </w:r>
    </w:p>
    <w:p w14:paraId="223E28DD" w14:textId="77777777" w:rsidR="00005CE4" w:rsidRDefault="00005CE4">
      <w:pPr>
        <w:pStyle w:val="ListParagraph"/>
        <w:ind w:left="709"/>
        <w:rPr>
          <w:rFonts w:ascii="Segoe UI" w:hAnsi="Segoe UI"/>
          <w:sz w:val="22"/>
          <w:szCs w:val="22"/>
        </w:rPr>
      </w:pPr>
    </w:p>
    <w:p w14:paraId="45B27602" w14:textId="77777777" w:rsidR="00005CE4" w:rsidRDefault="00005CE4" w:rsidP="00772652">
      <w:pPr>
        <w:pStyle w:val="ListParagraph"/>
        <w:rPr>
          <w:rFonts w:ascii="Segoe UI" w:hAnsi="Segoe UI"/>
          <w:sz w:val="22"/>
          <w:szCs w:val="22"/>
        </w:rPr>
      </w:pPr>
    </w:p>
    <w:p w14:paraId="6A660EC1" w14:textId="77777777" w:rsidR="00005CE4" w:rsidRDefault="00005CE4">
      <w:pPr>
        <w:pStyle w:val="ListParagraph"/>
        <w:ind w:left="1418" w:hanging="360"/>
        <w:rPr>
          <w:rFonts w:ascii="Segoe UI" w:hAnsi="Segoe UI"/>
          <w:sz w:val="22"/>
          <w:szCs w:val="22"/>
        </w:rPr>
      </w:pPr>
    </w:p>
    <w:p w14:paraId="6850EEC2" w14:textId="3EF5E226" w:rsidR="00005CE4" w:rsidRDefault="009E7D83">
      <w:pPr>
        <w:pStyle w:val="Heading"/>
        <w:ind w:left="990" w:hanging="360"/>
      </w:pPr>
      <w:r>
        <w:t>3.2</w:t>
      </w:r>
      <w:r w:rsidR="00772652">
        <w:t xml:space="preserve"> </w:t>
      </w:r>
      <w:r w:rsidR="007B0465">
        <w:t>Hospital</w:t>
      </w:r>
      <w:r w:rsidR="00005CE4">
        <w:t xml:space="preserve"> Module</w:t>
      </w:r>
    </w:p>
    <w:p w14:paraId="03E470DB" w14:textId="3B996F0F" w:rsidR="009E7D83" w:rsidRDefault="00C909BC" w:rsidP="009E7D83">
      <w:pPr>
        <w:pStyle w:val="ListParagraph"/>
        <w:numPr>
          <w:ilvl w:val="0"/>
          <w:numId w:val="2"/>
        </w:numPr>
        <w:ind w:left="1418"/>
        <w:rPr>
          <w:rFonts w:ascii="Segoe UI" w:hAnsi="Segoe UI"/>
          <w:sz w:val="22"/>
          <w:szCs w:val="22"/>
        </w:rPr>
      </w:pPr>
      <w:r>
        <w:rPr>
          <w:rFonts w:ascii="Segoe UI" w:hAnsi="Segoe UI"/>
          <w:sz w:val="22"/>
          <w:szCs w:val="22"/>
        </w:rPr>
        <w:t>Hospitals</w:t>
      </w:r>
      <w:r w:rsidR="009E7D83">
        <w:rPr>
          <w:rFonts w:ascii="Segoe UI" w:hAnsi="Segoe UI"/>
          <w:sz w:val="22"/>
          <w:szCs w:val="22"/>
        </w:rPr>
        <w:t xml:space="preserve"> can register and </w:t>
      </w:r>
      <w:proofErr w:type="gramStart"/>
      <w:r w:rsidR="009E7D83">
        <w:rPr>
          <w:rFonts w:ascii="Segoe UI" w:hAnsi="Segoe UI"/>
          <w:sz w:val="22"/>
          <w:szCs w:val="22"/>
        </w:rPr>
        <w:t xml:space="preserve">create  </w:t>
      </w:r>
      <w:r>
        <w:rPr>
          <w:rFonts w:ascii="Segoe UI" w:hAnsi="Segoe UI"/>
          <w:sz w:val="22"/>
          <w:szCs w:val="22"/>
        </w:rPr>
        <w:t>their</w:t>
      </w:r>
      <w:proofErr w:type="gramEnd"/>
      <w:r>
        <w:rPr>
          <w:rFonts w:ascii="Segoe UI" w:hAnsi="Segoe UI"/>
          <w:sz w:val="22"/>
          <w:szCs w:val="22"/>
        </w:rPr>
        <w:t xml:space="preserve"> o</w:t>
      </w:r>
      <w:r w:rsidR="009E7D83">
        <w:rPr>
          <w:rFonts w:ascii="Segoe UI" w:hAnsi="Segoe UI"/>
          <w:sz w:val="22"/>
          <w:szCs w:val="22"/>
        </w:rPr>
        <w:t>wn account.</w:t>
      </w:r>
    </w:p>
    <w:p w14:paraId="571B6974" w14:textId="4419CE68" w:rsidR="00CA204C" w:rsidRPr="00C51831" w:rsidRDefault="00CA204C" w:rsidP="00CA204C">
      <w:pPr>
        <w:pStyle w:val="ListParagraph"/>
        <w:numPr>
          <w:ilvl w:val="0"/>
          <w:numId w:val="2"/>
        </w:numPr>
        <w:ind w:left="1418"/>
        <w:rPr>
          <w:rFonts w:ascii="Segoe UI" w:hAnsi="Segoe UI"/>
          <w:sz w:val="22"/>
          <w:szCs w:val="22"/>
        </w:rPr>
      </w:pPr>
      <w:proofErr w:type="spellStart"/>
      <w:r>
        <w:rPr>
          <w:rFonts w:ascii="Segoe UI" w:hAnsi="Segoe UI"/>
          <w:sz w:val="22"/>
          <w:szCs w:val="22"/>
        </w:rPr>
        <w:t>Connecting_blood</w:t>
      </w:r>
      <w:proofErr w:type="spellEnd"/>
      <w:r>
        <w:rPr>
          <w:rFonts w:ascii="Segoe UI" w:hAnsi="Segoe UI"/>
          <w:sz w:val="22"/>
          <w:szCs w:val="22"/>
        </w:rPr>
        <w:t xml:space="preserve"> </w:t>
      </w:r>
      <w:r w:rsidR="00946CD4">
        <w:rPr>
          <w:rFonts w:ascii="Segoe UI" w:hAnsi="Segoe UI"/>
          <w:sz w:val="22"/>
          <w:szCs w:val="22"/>
        </w:rPr>
        <w:t xml:space="preserve">portal </w:t>
      </w:r>
      <w:r>
        <w:rPr>
          <w:rFonts w:ascii="Segoe UI" w:hAnsi="Segoe UI"/>
          <w:sz w:val="22"/>
          <w:szCs w:val="22"/>
        </w:rPr>
        <w:t>allows hospitals to search for the blood banks to fulfill their requirements of blood.</w:t>
      </w:r>
      <w:r>
        <w:rPr>
          <w:rFonts w:ascii="Segoe UI" w:hAnsi="Segoe UI"/>
          <w:sz w:val="22"/>
          <w:szCs w:val="22"/>
        </w:rPr>
        <w:t xml:space="preserve"> </w:t>
      </w:r>
      <w:r w:rsidRPr="00C51831">
        <w:rPr>
          <w:rFonts w:ascii="Segoe UI" w:hAnsi="Segoe UI"/>
          <w:sz w:val="22"/>
          <w:szCs w:val="22"/>
        </w:rPr>
        <w:t xml:space="preserve"> </w:t>
      </w:r>
    </w:p>
    <w:p w14:paraId="40FBA51F" w14:textId="74649CB6" w:rsidR="00772652" w:rsidRPr="001D55E3" w:rsidRDefault="00CA204C" w:rsidP="001D55E3">
      <w:pPr>
        <w:pStyle w:val="ListParagraph"/>
        <w:numPr>
          <w:ilvl w:val="0"/>
          <w:numId w:val="2"/>
        </w:numPr>
        <w:ind w:left="1418"/>
        <w:rPr>
          <w:rFonts w:ascii="Segoe UI" w:hAnsi="Segoe UI"/>
          <w:sz w:val="22"/>
          <w:szCs w:val="22"/>
        </w:rPr>
      </w:pPr>
      <w:r>
        <w:rPr>
          <w:rFonts w:ascii="Segoe UI" w:hAnsi="Segoe UI"/>
          <w:sz w:val="22"/>
          <w:szCs w:val="22"/>
        </w:rPr>
        <w:t xml:space="preserve">After searching, </w:t>
      </w:r>
      <w:r w:rsidR="00C51831">
        <w:rPr>
          <w:rFonts w:ascii="Segoe UI" w:hAnsi="Segoe UI"/>
          <w:sz w:val="22"/>
          <w:szCs w:val="22"/>
        </w:rPr>
        <w:t>Hospitals</w:t>
      </w:r>
      <w:r>
        <w:rPr>
          <w:rFonts w:ascii="Segoe UI" w:hAnsi="Segoe UI"/>
          <w:sz w:val="22"/>
          <w:szCs w:val="22"/>
        </w:rPr>
        <w:t xml:space="preserve"> can contact the blood bank</w:t>
      </w:r>
    </w:p>
    <w:p w14:paraId="10FA6DDB" w14:textId="77777777" w:rsidR="00005CE4" w:rsidRDefault="00005CE4">
      <w:pPr>
        <w:pStyle w:val="ListParagraph"/>
        <w:ind w:left="709"/>
        <w:rPr>
          <w:rFonts w:ascii="Segoe UI" w:hAnsi="Segoe UI"/>
          <w:sz w:val="22"/>
          <w:szCs w:val="22"/>
        </w:rPr>
      </w:pPr>
    </w:p>
    <w:p w14:paraId="72552AFF" w14:textId="77777777" w:rsidR="009E7D83" w:rsidRPr="009E7D83" w:rsidRDefault="009E7D83" w:rsidP="009E7D83">
      <w:pPr>
        <w:pStyle w:val="Heading"/>
        <w:ind w:left="990" w:hanging="360"/>
        <w:rPr>
          <w:rFonts w:ascii="Trebuchet MS" w:hAnsi="Trebuchet MS"/>
        </w:rPr>
      </w:pPr>
      <w:r>
        <w:t>3.3</w:t>
      </w:r>
      <w:r w:rsidR="00005CE4">
        <w:t xml:space="preserve"> </w:t>
      </w:r>
      <w:r w:rsidR="00772652">
        <w:rPr>
          <w:rFonts w:ascii="Trebuchet MS" w:hAnsi="Trebuchet MS"/>
        </w:rPr>
        <w:t>Admin</w:t>
      </w:r>
      <w:r w:rsidR="00005CE4">
        <w:rPr>
          <w:rFonts w:ascii="Trebuchet MS" w:hAnsi="Trebuchet MS"/>
        </w:rPr>
        <w:t xml:space="preserve"> Module</w:t>
      </w:r>
    </w:p>
    <w:p w14:paraId="485F5A91" w14:textId="77777777" w:rsidR="009E7D83" w:rsidRPr="009E7D83" w:rsidRDefault="009E7D83" w:rsidP="009E7D83">
      <w:pPr>
        <w:pStyle w:val="ListParagraph"/>
        <w:ind w:left="1418"/>
        <w:rPr>
          <w:rFonts w:ascii="Segoe UI" w:hAnsi="Segoe UI"/>
          <w:sz w:val="22"/>
          <w:szCs w:val="22"/>
        </w:rPr>
      </w:pPr>
    </w:p>
    <w:p w14:paraId="0D22561A" w14:textId="50172E2B" w:rsidR="00005CE4" w:rsidRDefault="001D55E3" w:rsidP="00772652">
      <w:pPr>
        <w:pStyle w:val="ListParagraph"/>
        <w:numPr>
          <w:ilvl w:val="0"/>
          <w:numId w:val="2"/>
        </w:numPr>
        <w:ind w:left="1418"/>
        <w:rPr>
          <w:rFonts w:ascii="Segoe UI" w:hAnsi="Segoe UI"/>
          <w:sz w:val="22"/>
          <w:szCs w:val="22"/>
        </w:rPr>
      </w:pPr>
      <w:proofErr w:type="spellStart"/>
      <w:r>
        <w:rPr>
          <w:rFonts w:ascii="Segoe UI" w:hAnsi="Segoe UI"/>
          <w:sz w:val="22"/>
          <w:szCs w:val="22"/>
        </w:rPr>
        <w:t>Connecting_blood</w:t>
      </w:r>
      <w:proofErr w:type="spellEnd"/>
      <w:r w:rsidR="00772652">
        <w:rPr>
          <w:rFonts w:ascii="Segoe UI" w:hAnsi="Segoe UI"/>
          <w:sz w:val="22"/>
          <w:szCs w:val="22"/>
        </w:rPr>
        <w:t xml:space="preserve"> </w:t>
      </w:r>
      <w:r>
        <w:rPr>
          <w:rFonts w:ascii="Segoe UI" w:hAnsi="Segoe UI"/>
          <w:sz w:val="22"/>
          <w:szCs w:val="22"/>
        </w:rPr>
        <w:t>portal</w:t>
      </w:r>
      <w:r w:rsidR="00772652">
        <w:rPr>
          <w:rFonts w:ascii="Segoe UI" w:hAnsi="Segoe UI"/>
          <w:sz w:val="22"/>
          <w:szCs w:val="22"/>
        </w:rPr>
        <w:t xml:space="preserve"> should provide all function to admin how to handle the System.</w:t>
      </w:r>
    </w:p>
    <w:p w14:paraId="794DECB9" w14:textId="77777777" w:rsidR="009E7D83" w:rsidRDefault="009E7D83" w:rsidP="009E7D83">
      <w:pPr>
        <w:pStyle w:val="ListParagraph"/>
        <w:rPr>
          <w:rFonts w:ascii="Segoe UI" w:hAnsi="Segoe UI"/>
          <w:sz w:val="22"/>
          <w:szCs w:val="22"/>
        </w:rPr>
      </w:pPr>
    </w:p>
    <w:p w14:paraId="3D7F67C6" w14:textId="3BE4682B" w:rsidR="00772652" w:rsidRDefault="00A31B07" w:rsidP="00772652">
      <w:pPr>
        <w:pStyle w:val="ListParagraph"/>
        <w:numPr>
          <w:ilvl w:val="0"/>
          <w:numId w:val="2"/>
        </w:numPr>
        <w:ind w:left="1418"/>
        <w:rPr>
          <w:rFonts w:ascii="Segoe UI" w:hAnsi="Segoe UI"/>
          <w:sz w:val="22"/>
          <w:szCs w:val="22"/>
        </w:rPr>
      </w:pPr>
      <w:r>
        <w:rPr>
          <w:rFonts w:ascii="Segoe UI" w:hAnsi="Segoe UI"/>
          <w:sz w:val="22"/>
          <w:szCs w:val="22"/>
        </w:rPr>
        <w:t>How hospitals and blood banks are using this portal and are they authorized?</w:t>
      </w:r>
    </w:p>
    <w:p w14:paraId="5BBCE66D" w14:textId="77777777" w:rsidR="009E7D83" w:rsidRDefault="009E7D83" w:rsidP="009E7D83">
      <w:pPr>
        <w:pStyle w:val="ListParagraph"/>
        <w:rPr>
          <w:rFonts w:ascii="Segoe UI" w:hAnsi="Segoe UI"/>
          <w:sz w:val="22"/>
          <w:szCs w:val="22"/>
        </w:rPr>
      </w:pPr>
    </w:p>
    <w:p w14:paraId="78E0D915" w14:textId="5E19C598" w:rsidR="00772652" w:rsidRDefault="00A31B07" w:rsidP="00772652">
      <w:pPr>
        <w:pStyle w:val="ListParagraph"/>
        <w:numPr>
          <w:ilvl w:val="0"/>
          <w:numId w:val="2"/>
        </w:numPr>
        <w:ind w:left="1418"/>
        <w:rPr>
          <w:rFonts w:ascii="Segoe UI" w:hAnsi="Segoe UI"/>
          <w:sz w:val="22"/>
          <w:szCs w:val="22"/>
        </w:rPr>
      </w:pPr>
      <w:r>
        <w:rPr>
          <w:rFonts w:ascii="Segoe UI" w:hAnsi="Segoe UI"/>
          <w:sz w:val="22"/>
          <w:szCs w:val="22"/>
        </w:rPr>
        <w:t>To Keep updating the information about camps tha</w:t>
      </w:r>
      <w:r w:rsidR="00C042BE">
        <w:rPr>
          <w:rFonts w:ascii="Segoe UI" w:hAnsi="Segoe UI"/>
          <w:sz w:val="22"/>
          <w:szCs w:val="22"/>
        </w:rPr>
        <w:t>t</w:t>
      </w:r>
      <w:r>
        <w:rPr>
          <w:rFonts w:ascii="Segoe UI" w:hAnsi="Segoe UI"/>
          <w:sz w:val="22"/>
          <w:szCs w:val="22"/>
        </w:rPr>
        <w:t xml:space="preserve"> are being organized currently.</w:t>
      </w:r>
    </w:p>
    <w:p w14:paraId="64F4F3A3" w14:textId="77777777" w:rsidR="00844676" w:rsidRDefault="00844676" w:rsidP="00844676">
      <w:pPr>
        <w:pStyle w:val="ListParagraph"/>
        <w:rPr>
          <w:rFonts w:ascii="Segoe UI" w:hAnsi="Segoe UI"/>
          <w:sz w:val="22"/>
          <w:szCs w:val="22"/>
        </w:rPr>
      </w:pPr>
    </w:p>
    <w:p w14:paraId="24339B8B" w14:textId="77777777" w:rsidR="00844676" w:rsidRPr="00772652" w:rsidRDefault="00844676" w:rsidP="00844676">
      <w:pPr>
        <w:pStyle w:val="ListParagraph"/>
        <w:ind w:left="1418"/>
        <w:rPr>
          <w:rFonts w:ascii="Segoe UI" w:hAnsi="Segoe UI"/>
          <w:sz w:val="22"/>
          <w:szCs w:val="22"/>
        </w:rPr>
      </w:pPr>
    </w:p>
    <w:p w14:paraId="6AE2E97A" w14:textId="2E79721E" w:rsidR="00005CE4" w:rsidRDefault="00656BBB">
      <w:pPr>
        <w:pStyle w:val="Heading"/>
        <w:ind w:left="990" w:hanging="360"/>
        <w:rPr>
          <w:rFonts w:ascii="Trebuchet MS" w:hAnsi="Trebuchet MS"/>
        </w:rPr>
      </w:pPr>
      <w:r>
        <w:rPr>
          <w:rFonts w:ascii="Trebuchet MS" w:hAnsi="Trebuchet MS"/>
        </w:rPr>
        <w:t>3.</w:t>
      </w:r>
      <w:r w:rsidR="009F4961">
        <w:rPr>
          <w:rFonts w:ascii="Trebuchet MS" w:hAnsi="Trebuchet MS"/>
        </w:rPr>
        <w:t xml:space="preserve">4 </w:t>
      </w:r>
      <w:r w:rsidR="006D30C9">
        <w:rPr>
          <w:rFonts w:ascii="Trebuchet MS" w:hAnsi="Trebuchet MS"/>
        </w:rPr>
        <w:t>Blood Bank Module</w:t>
      </w:r>
    </w:p>
    <w:p w14:paraId="1E23E030" w14:textId="37F015E8" w:rsidR="00005CE4" w:rsidRDefault="009F4961" w:rsidP="00656BBB">
      <w:pPr>
        <w:pStyle w:val="ListParagraph"/>
        <w:numPr>
          <w:ilvl w:val="0"/>
          <w:numId w:val="2"/>
        </w:numPr>
        <w:ind w:left="1418"/>
        <w:rPr>
          <w:rFonts w:ascii="Segoe UI" w:hAnsi="Segoe UI"/>
          <w:sz w:val="22"/>
          <w:szCs w:val="22"/>
        </w:rPr>
      </w:pPr>
      <w:proofErr w:type="spellStart"/>
      <w:r>
        <w:rPr>
          <w:rFonts w:ascii="Segoe UI" w:hAnsi="Segoe UI"/>
          <w:sz w:val="22"/>
          <w:szCs w:val="22"/>
        </w:rPr>
        <w:t>Connecting_blood</w:t>
      </w:r>
      <w:proofErr w:type="spellEnd"/>
      <w:r>
        <w:rPr>
          <w:rFonts w:ascii="Segoe UI" w:hAnsi="Segoe UI"/>
          <w:sz w:val="22"/>
          <w:szCs w:val="22"/>
        </w:rPr>
        <w:t xml:space="preserve"> portal allows blood banks to register and create their account.</w:t>
      </w:r>
    </w:p>
    <w:p w14:paraId="41E75C46" w14:textId="11EDF5C8" w:rsidR="009F4961" w:rsidRDefault="009F4961" w:rsidP="009F4961">
      <w:pPr>
        <w:pStyle w:val="ListParagraph"/>
        <w:numPr>
          <w:ilvl w:val="0"/>
          <w:numId w:val="2"/>
        </w:numPr>
        <w:ind w:left="1418"/>
        <w:rPr>
          <w:rFonts w:ascii="Segoe UI" w:hAnsi="Segoe UI"/>
          <w:sz w:val="22"/>
          <w:szCs w:val="22"/>
        </w:rPr>
      </w:pPr>
      <w:r>
        <w:rPr>
          <w:rFonts w:ascii="Segoe UI" w:hAnsi="Segoe UI"/>
          <w:sz w:val="22"/>
          <w:szCs w:val="22"/>
        </w:rPr>
        <w:t xml:space="preserve">Blood banks will also have the access to maintain their portal by maintaining or updating the information like blood </w:t>
      </w:r>
      <w:proofErr w:type="gramStart"/>
      <w:r>
        <w:rPr>
          <w:rFonts w:ascii="Segoe UI" w:hAnsi="Segoe UI"/>
          <w:sz w:val="22"/>
          <w:szCs w:val="22"/>
        </w:rPr>
        <w:t>stocks,..</w:t>
      </w:r>
      <w:proofErr w:type="gramEnd"/>
    </w:p>
    <w:p w14:paraId="5EA5AB16" w14:textId="5FA8DD6C" w:rsidR="009F4961" w:rsidRDefault="009F4961" w:rsidP="009F4961">
      <w:pPr>
        <w:pStyle w:val="ListParagraph"/>
        <w:numPr>
          <w:ilvl w:val="0"/>
          <w:numId w:val="2"/>
        </w:numPr>
        <w:ind w:left="1418"/>
        <w:rPr>
          <w:rFonts w:ascii="Segoe UI" w:hAnsi="Segoe UI"/>
          <w:sz w:val="22"/>
          <w:szCs w:val="22"/>
        </w:rPr>
      </w:pPr>
      <w:r>
        <w:rPr>
          <w:rFonts w:ascii="Segoe UI" w:hAnsi="Segoe UI"/>
          <w:sz w:val="22"/>
          <w:szCs w:val="22"/>
        </w:rPr>
        <w:t>To fulfill user’s or hospitals requirements.</w:t>
      </w:r>
    </w:p>
    <w:p w14:paraId="1B7F574D" w14:textId="77777777" w:rsidR="00CA2D65" w:rsidRDefault="00CA2D65" w:rsidP="00CA2D65">
      <w:pPr>
        <w:pStyle w:val="Heading"/>
        <w:rPr>
          <w:rFonts w:ascii="Trebuchet MS" w:hAnsi="Trebuchet MS"/>
        </w:rPr>
      </w:pPr>
    </w:p>
    <w:p w14:paraId="2E90A9AF" w14:textId="4280FB65" w:rsidR="00CA2D65" w:rsidRDefault="00CA2D65" w:rsidP="00CA2D65">
      <w:pPr>
        <w:pStyle w:val="Heading"/>
        <w:ind w:firstLine="709"/>
        <w:rPr>
          <w:rFonts w:ascii="Trebuchet MS" w:hAnsi="Trebuchet MS"/>
        </w:rPr>
      </w:pPr>
      <w:r>
        <w:rPr>
          <w:rFonts w:ascii="Trebuchet MS" w:hAnsi="Trebuchet MS"/>
        </w:rPr>
        <w:t>3.</w:t>
      </w:r>
      <w:r>
        <w:rPr>
          <w:rFonts w:ascii="Trebuchet MS" w:hAnsi="Trebuchet MS"/>
        </w:rPr>
        <w:t>5</w:t>
      </w:r>
      <w:r>
        <w:rPr>
          <w:rFonts w:ascii="Trebuchet MS" w:hAnsi="Trebuchet MS"/>
        </w:rPr>
        <w:t xml:space="preserve"> </w:t>
      </w:r>
      <w:r>
        <w:rPr>
          <w:rFonts w:ascii="Trebuchet MS" w:hAnsi="Trebuchet MS"/>
        </w:rPr>
        <w:t>NGO</w:t>
      </w:r>
      <w:r>
        <w:rPr>
          <w:rFonts w:ascii="Trebuchet MS" w:hAnsi="Trebuchet MS"/>
        </w:rPr>
        <w:t xml:space="preserve"> Module</w:t>
      </w:r>
    </w:p>
    <w:p w14:paraId="5590459D" w14:textId="2C5AA1AA" w:rsidR="00CA2D65" w:rsidRPr="00CA2D65" w:rsidRDefault="00CA2D65" w:rsidP="00CA2D65">
      <w:pPr>
        <w:pStyle w:val="ListParagraph"/>
        <w:numPr>
          <w:ilvl w:val="0"/>
          <w:numId w:val="2"/>
        </w:numPr>
        <w:ind w:left="1418"/>
        <w:rPr>
          <w:rFonts w:ascii="Segoe UI" w:hAnsi="Segoe UI"/>
          <w:sz w:val="22"/>
          <w:szCs w:val="22"/>
        </w:rPr>
      </w:pPr>
      <w:r>
        <w:rPr>
          <w:rFonts w:ascii="Segoe UI" w:hAnsi="Segoe UI"/>
          <w:sz w:val="22"/>
          <w:szCs w:val="22"/>
        </w:rPr>
        <w:t xml:space="preserve">NGO’s can register information about Camps that </w:t>
      </w:r>
      <w:proofErr w:type="gramStart"/>
      <w:r>
        <w:rPr>
          <w:rFonts w:ascii="Segoe UI" w:hAnsi="Segoe UI"/>
          <w:sz w:val="22"/>
          <w:szCs w:val="22"/>
        </w:rPr>
        <w:t>will  be</w:t>
      </w:r>
      <w:proofErr w:type="gramEnd"/>
      <w:r>
        <w:rPr>
          <w:rFonts w:ascii="Segoe UI" w:hAnsi="Segoe UI"/>
          <w:sz w:val="22"/>
          <w:szCs w:val="22"/>
        </w:rPr>
        <w:t xml:space="preserve"> organized by filling a detailed form.</w:t>
      </w:r>
    </w:p>
    <w:p w14:paraId="1ACB8AAE" w14:textId="130C0E91" w:rsidR="00CA2D65" w:rsidRDefault="00046D10" w:rsidP="00CA2D65">
      <w:pPr>
        <w:pStyle w:val="ListParagraph"/>
        <w:numPr>
          <w:ilvl w:val="0"/>
          <w:numId w:val="2"/>
        </w:numPr>
        <w:ind w:left="1418"/>
        <w:rPr>
          <w:rFonts w:ascii="Segoe UI" w:hAnsi="Segoe UI"/>
          <w:sz w:val="22"/>
          <w:szCs w:val="22"/>
        </w:rPr>
      </w:pPr>
      <w:r>
        <w:rPr>
          <w:rFonts w:ascii="Segoe UI" w:hAnsi="Segoe UI"/>
          <w:sz w:val="22"/>
          <w:szCs w:val="22"/>
        </w:rPr>
        <w:t>NGO’s can choose blood banks location wise to tie up with them.</w:t>
      </w:r>
    </w:p>
    <w:p w14:paraId="0D93E53E" w14:textId="73402A29" w:rsidR="00CA2D65" w:rsidRDefault="00CA2D65" w:rsidP="00046D10">
      <w:pPr>
        <w:pStyle w:val="ListParagraph"/>
        <w:ind w:left="1418"/>
        <w:rPr>
          <w:rFonts w:ascii="Segoe UI" w:hAnsi="Segoe UI"/>
          <w:sz w:val="22"/>
          <w:szCs w:val="22"/>
        </w:rPr>
      </w:pPr>
    </w:p>
    <w:p w14:paraId="615C5672" w14:textId="6AFEB4F4" w:rsidR="00005CE4" w:rsidRPr="002F422C" w:rsidRDefault="00005CE4" w:rsidP="002F422C">
      <w:pPr>
        <w:rPr>
          <w:rFonts w:ascii="Segoe UI" w:hAnsi="Segoe UI"/>
          <w:sz w:val="22"/>
          <w:szCs w:val="22"/>
        </w:rPr>
      </w:pPr>
    </w:p>
    <w:p w14:paraId="2E6D386B" w14:textId="77777777" w:rsidR="00005CE4" w:rsidRDefault="00005CE4">
      <w:pPr>
        <w:pStyle w:val="Heading1"/>
        <w:ind w:left="0" w:firstLine="0"/>
      </w:pPr>
      <w:r>
        <w:t xml:space="preserve">4. Non-functional Requirements </w:t>
      </w:r>
    </w:p>
    <w:p w14:paraId="2F1A3504" w14:textId="77777777"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1B70B39F" w14:textId="77777777" w:rsidR="00005CE4" w:rsidRDefault="00005CE4">
      <w:pPr>
        <w:pStyle w:val="BodyText"/>
        <w:numPr>
          <w:ilvl w:val="0"/>
          <w:numId w:val="7"/>
        </w:numPr>
        <w:rPr>
          <w:rFonts w:ascii="Segoe UI" w:hAnsi="Segoe UI"/>
          <w:sz w:val="22"/>
          <w:szCs w:val="22"/>
        </w:rPr>
      </w:pPr>
      <w:r>
        <w:rPr>
          <w:rFonts w:ascii="Segoe UI" w:hAnsi="Segoe UI"/>
          <w:sz w:val="22"/>
          <w:szCs w:val="22"/>
        </w:rPr>
        <w:t xml:space="preserve">Users will have no limitations for accessing the application through Internet. The portal being an internet application, it is difficult specify exact number of visitor or users. </w:t>
      </w:r>
      <w:r w:rsidRPr="00992293">
        <w:rPr>
          <w:rFonts w:ascii="Segoe UI" w:hAnsi="Segoe UI"/>
          <w:sz w:val="22"/>
          <w:szCs w:val="22"/>
          <w:highlight w:val="yellow"/>
        </w:rPr>
        <w:t>Hence we will target the system to support between</w:t>
      </w:r>
      <w:r w:rsidR="0017522E" w:rsidRPr="00992293">
        <w:rPr>
          <w:rFonts w:ascii="Segoe UI" w:hAnsi="Segoe UI"/>
          <w:sz w:val="22"/>
          <w:szCs w:val="22"/>
          <w:highlight w:val="yellow"/>
        </w:rPr>
        <w:t xml:space="preserve"> </w:t>
      </w:r>
      <w:r w:rsidR="00656BBB" w:rsidRPr="00992293">
        <w:rPr>
          <w:rFonts w:ascii="Segoe UI" w:hAnsi="Segoe UI"/>
          <w:sz w:val="22"/>
          <w:szCs w:val="22"/>
          <w:highlight w:val="yellow"/>
        </w:rPr>
        <w:t>5 and</w:t>
      </w:r>
      <w:r w:rsidRPr="00992293">
        <w:rPr>
          <w:rFonts w:ascii="Segoe UI" w:hAnsi="Segoe UI"/>
          <w:sz w:val="22"/>
          <w:szCs w:val="22"/>
          <w:highlight w:val="yellow"/>
        </w:rPr>
        <w:t xml:space="preserve"> 10 million users on launch of phase 1</w:t>
      </w:r>
      <w:r>
        <w:rPr>
          <w:rFonts w:ascii="Segoe UI" w:hAnsi="Segoe UI"/>
          <w:sz w:val="22"/>
          <w:szCs w:val="22"/>
        </w:rPr>
        <w:t xml:space="preserve">. </w:t>
      </w:r>
    </w:p>
    <w:p w14:paraId="4DA79415" w14:textId="77777777"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30E8C1BF" w14:textId="77777777" w:rsidR="00005CE4" w:rsidRDefault="00005CE4">
      <w:pPr>
        <w:pStyle w:val="BodyText"/>
        <w:numPr>
          <w:ilvl w:val="0"/>
          <w:numId w:val="7"/>
        </w:numPr>
        <w:rPr>
          <w:rFonts w:ascii="Segoe UI" w:hAnsi="Segoe UI"/>
          <w:sz w:val="22"/>
          <w:szCs w:val="22"/>
        </w:rPr>
      </w:pPr>
      <w:r>
        <w:rPr>
          <w:rFonts w:ascii="Segoe UI" w:hAnsi="Segoe UI"/>
          <w:sz w:val="22"/>
          <w:szCs w:val="22"/>
        </w:rPr>
        <w:t xml:space="preserve">The system should be designed in such a manner that user will be able to complete tasks in </w:t>
      </w:r>
      <w:r>
        <w:rPr>
          <w:rFonts w:ascii="Segoe UI" w:hAnsi="Segoe UI"/>
          <w:sz w:val="22"/>
          <w:szCs w:val="22"/>
        </w:rPr>
        <w:lastRenderedPageBreak/>
        <w:t>minimum number of steps.</w:t>
      </w:r>
    </w:p>
    <w:p w14:paraId="6C5D873D"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4D962C1B"/>
    <w:multiLevelType w:val="hybridMultilevel"/>
    <w:tmpl w:val="8C9227CC"/>
    <w:lvl w:ilvl="0" w:tplc="4009000F">
      <w:start w:val="1"/>
      <w:numFmt w:val="decimal"/>
      <w:lvlText w:val="%1."/>
      <w:lvlJc w:val="left"/>
      <w:pPr>
        <w:ind w:left="2847" w:hanging="360"/>
      </w:pPr>
    </w:lvl>
    <w:lvl w:ilvl="1" w:tplc="40090019" w:tentative="1">
      <w:start w:val="1"/>
      <w:numFmt w:val="lowerLetter"/>
      <w:lvlText w:val="%2."/>
      <w:lvlJc w:val="left"/>
      <w:pPr>
        <w:ind w:left="3567" w:hanging="360"/>
      </w:pPr>
    </w:lvl>
    <w:lvl w:ilvl="2" w:tplc="4009001B" w:tentative="1">
      <w:start w:val="1"/>
      <w:numFmt w:val="lowerRoman"/>
      <w:lvlText w:val="%3."/>
      <w:lvlJc w:val="right"/>
      <w:pPr>
        <w:ind w:left="4287" w:hanging="180"/>
      </w:pPr>
    </w:lvl>
    <w:lvl w:ilvl="3" w:tplc="4009000F" w:tentative="1">
      <w:start w:val="1"/>
      <w:numFmt w:val="decimal"/>
      <w:lvlText w:val="%4."/>
      <w:lvlJc w:val="left"/>
      <w:pPr>
        <w:ind w:left="5007" w:hanging="360"/>
      </w:pPr>
    </w:lvl>
    <w:lvl w:ilvl="4" w:tplc="40090019" w:tentative="1">
      <w:start w:val="1"/>
      <w:numFmt w:val="lowerLetter"/>
      <w:lvlText w:val="%5."/>
      <w:lvlJc w:val="left"/>
      <w:pPr>
        <w:ind w:left="5727" w:hanging="360"/>
      </w:pPr>
    </w:lvl>
    <w:lvl w:ilvl="5" w:tplc="4009001B" w:tentative="1">
      <w:start w:val="1"/>
      <w:numFmt w:val="lowerRoman"/>
      <w:lvlText w:val="%6."/>
      <w:lvlJc w:val="right"/>
      <w:pPr>
        <w:ind w:left="6447" w:hanging="180"/>
      </w:pPr>
    </w:lvl>
    <w:lvl w:ilvl="6" w:tplc="4009000F" w:tentative="1">
      <w:start w:val="1"/>
      <w:numFmt w:val="decimal"/>
      <w:lvlText w:val="%7."/>
      <w:lvlJc w:val="left"/>
      <w:pPr>
        <w:ind w:left="7167" w:hanging="360"/>
      </w:pPr>
    </w:lvl>
    <w:lvl w:ilvl="7" w:tplc="40090019" w:tentative="1">
      <w:start w:val="1"/>
      <w:numFmt w:val="lowerLetter"/>
      <w:lvlText w:val="%8."/>
      <w:lvlJc w:val="left"/>
      <w:pPr>
        <w:ind w:left="7887" w:hanging="360"/>
      </w:pPr>
    </w:lvl>
    <w:lvl w:ilvl="8" w:tplc="4009001B" w:tentative="1">
      <w:start w:val="1"/>
      <w:numFmt w:val="lowerRoman"/>
      <w:lvlText w:val="%9."/>
      <w:lvlJc w:val="right"/>
      <w:pPr>
        <w:ind w:left="8607" w:hanging="180"/>
      </w:pPr>
    </w:lvl>
  </w:abstractNum>
  <w:abstractNum w:abstractNumId="8" w15:restartNumberingAfterBreak="0">
    <w:nsid w:val="70C62316"/>
    <w:multiLevelType w:val="hybridMultilevel"/>
    <w:tmpl w:val="5D6EC9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95955650">
    <w:abstractNumId w:val="0"/>
  </w:num>
  <w:num w:numId="2" w16cid:durableId="1951742844">
    <w:abstractNumId w:val="1"/>
  </w:num>
  <w:num w:numId="3" w16cid:durableId="1214779931">
    <w:abstractNumId w:val="2"/>
  </w:num>
  <w:num w:numId="4" w16cid:durableId="1527786436">
    <w:abstractNumId w:val="3"/>
  </w:num>
  <w:num w:numId="5" w16cid:durableId="376053545">
    <w:abstractNumId w:val="4"/>
  </w:num>
  <w:num w:numId="6" w16cid:durableId="2129278248">
    <w:abstractNumId w:val="5"/>
  </w:num>
  <w:num w:numId="7" w16cid:durableId="82067610">
    <w:abstractNumId w:val="6"/>
  </w:num>
  <w:num w:numId="8" w16cid:durableId="505367302">
    <w:abstractNumId w:val="8"/>
  </w:num>
  <w:num w:numId="9" w16cid:durableId="8993652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21EF"/>
    <w:rsid w:val="00005CE4"/>
    <w:rsid w:val="00046D10"/>
    <w:rsid w:val="00057A13"/>
    <w:rsid w:val="000766B0"/>
    <w:rsid w:val="000E6E7C"/>
    <w:rsid w:val="000F2C8D"/>
    <w:rsid w:val="00103EBD"/>
    <w:rsid w:val="00115636"/>
    <w:rsid w:val="00130EE2"/>
    <w:rsid w:val="00131E32"/>
    <w:rsid w:val="00144020"/>
    <w:rsid w:val="0017522E"/>
    <w:rsid w:val="001951F3"/>
    <w:rsid w:val="001B7DCE"/>
    <w:rsid w:val="001D3716"/>
    <w:rsid w:val="001D55E3"/>
    <w:rsid w:val="00243EA8"/>
    <w:rsid w:val="00257A5C"/>
    <w:rsid w:val="002A654C"/>
    <w:rsid w:val="002A6CEA"/>
    <w:rsid w:val="002C2BCF"/>
    <w:rsid w:val="002F422C"/>
    <w:rsid w:val="00332F87"/>
    <w:rsid w:val="00384308"/>
    <w:rsid w:val="00414AB3"/>
    <w:rsid w:val="00416DB4"/>
    <w:rsid w:val="00422894"/>
    <w:rsid w:val="004368FF"/>
    <w:rsid w:val="00442039"/>
    <w:rsid w:val="0049519E"/>
    <w:rsid w:val="004A0671"/>
    <w:rsid w:val="004B75D4"/>
    <w:rsid w:val="004C6469"/>
    <w:rsid w:val="00533B8D"/>
    <w:rsid w:val="005D07E2"/>
    <w:rsid w:val="005E4112"/>
    <w:rsid w:val="00600C07"/>
    <w:rsid w:val="0060108A"/>
    <w:rsid w:val="00656BBB"/>
    <w:rsid w:val="006834F0"/>
    <w:rsid w:val="006A37C1"/>
    <w:rsid w:val="006C6F39"/>
    <w:rsid w:val="006D30C9"/>
    <w:rsid w:val="00710FE0"/>
    <w:rsid w:val="00767AA3"/>
    <w:rsid w:val="00772652"/>
    <w:rsid w:val="00783CE5"/>
    <w:rsid w:val="007B0465"/>
    <w:rsid w:val="00810CFD"/>
    <w:rsid w:val="00844676"/>
    <w:rsid w:val="0085179F"/>
    <w:rsid w:val="00856ED5"/>
    <w:rsid w:val="008710A4"/>
    <w:rsid w:val="008A4A2F"/>
    <w:rsid w:val="008A5C51"/>
    <w:rsid w:val="008C7D13"/>
    <w:rsid w:val="00946CD4"/>
    <w:rsid w:val="00950F7C"/>
    <w:rsid w:val="009630A0"/>
    <w:rsid w:val="00992293"/>
    <w:rsid w:val="00995BDF"/>
    <w:rsid w:val="009A3DC8"/>
    <w:rsid w:val="009E7D83"/>
    <w:rsid w:val="009F4961"/>
    <w:rsid w:val="00A12721"/>
    <w:rsid w:val="00A31B07"/>
    <w:rsid w:val="00AD3DB7"/>
    <w:rsid w:val="00AE39AB"/>
    <w:rsid w:val="00B34969"/>
    <w:rsid w:val="00B52584"/>
    <w:rsid w:val="00BD7395"/>
    <w:rsid w:val="00C042BE"/>
    <w:rsid w:val="00C51831"/>
    <w:rsid w:val="00C909BC"/>
    <w:rsid w:val="00CA204C"/>
    <w:rsid w:val="00CA2D65"/>
    <w:rsid w:val="00CD1F13"/>
    <w:rsid w:val="00CD235D"/>
    <w:rsid w:val="00CE2520"/>
    <w:rsid w:val="00D00D62"/>
    <w:rsid w:val="00D5469B"/>
    <w:rsid w:val="00D67865"/>
    <w:rsid w:val="00DE3688"/>
    <w:rsid w:val="00DF2520"/>
    <w:rsid w:val="00E62363"/>
    <w:rsid w:val="00E63935"/>
    <w:rsid w:val="00E66D8F"/>
    <w:rsid w:val="00E94B9D"/>
    <w:rsid w:val="00EA6E7F"/>
    <w:rsid w:val="00EE6722"/>
    <w:rsid w:val="00EF2176"/>
    <w:rsid w:val="00F0757A"/>
    <w:rsid w:val="00F313A7"/>
    <w:rsid w:val="00F31598"/>
    <w:rsid w:val="00F41480"/>
    <w:rsid w:val="00F43081"/>
    <w:rsid w:val="00F7203B"/>
    <w:rsid w:val="00FB6917"/>
    <w:rsid w:val="00FE40D7"/>
    <w:rsid w:val="00FE464D"/>
    <w:rsid w:val="00FF3BE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37B986F"/>
  <w15:docId w15:val="{7A8E4DFF-2FD9-4160-8F1D-7C900790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Harsheta Mahajan</cp:lastModifiedBy>
  <cp:revision>2</cp:revision>
  <cp:lastPrinted>1899-12-31T18:30:00Z</cp:lastPrinted>
  <dcterms:created xsi:type="dcterms:W3CDTF">2023-01-20T14:12:00Z</dcterms:created>
  <dcterms:modified xsi:type="dcterms:W3CDTF">2023-01-20T14:12:00Z</dcterms:modified>
</cp:coreProperties>
</file>